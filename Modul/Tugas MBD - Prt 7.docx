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364" w:rsidRDefault="000C7364">
      <w:pPr>
        <w:spacing w:line="200" w:lineRule="exact"/>
      </w:pPr>
    </w:p>
    <w:p w:rsidR="000A3248" w:rsidRDefault="000A3248">
      <w:pPr>
        <w:spacing w:line="200" w:lineRule="exact"/>
      </w:pPr>
    </w:p>
    <w:tbl>
      <w:tblPr>
        <w:tblW w:w="12192" w:type="dxa"/>
        <w:tblInd w:w="-14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5"/>
        <w:gridCol w:w="295"/>
        <w:gridCol w:w="1343"/>
        <w:gridCol w:w="547"/>
        <w:gridCol w:w="1710"/>
        <w:gridCol w:w="1350"/>
        <w:gridCol w:w="1260"/>
        <w:gridCol w:w="2740"/>
        <w:gridCol w:w="590"/>
        <w:gridCol w:w="912"/>
      </w:tblGrid>
      <w:tr w:rsidR="000A3248" w:rsidRPr="00C505F0" w:rsidTr="00EE0C47">
        <w:trPr>
          <w:gridBefore w:val="1"/>
          <w:gridAfter w:val="2"/>
          <w:wBefore w:w="1445" w:type="dxa"/>
          <w:wAfter w:w="1502" w:type="dxa"/>
          <w:trHeight w:val="170"/>
        </w:trPr>
        <w:tc>
          <w:tcPr>
            <w:tcW w:w="1638" w:type="dxa"/>
            <w:gridSpan w:val="2"/>
            <w:vAlign w:val="bottom"/>
          </w:tcPr>
          <w:p w:rsidR="000A3248" w:rsidRPr="00C505F0" w:rsidRDefault="000A3248" w:rsidP="00EE0C47"/>
        </w:tc>
        <w:tc>
          <w:tcPr>
            <w:tcW w:w="7607" w:type="dxa"/>
            <w:gridSpan w:val="5"/>
          </w:tcPr>
          <w:p w:rsidR="000A3248" w:rsidRPr="00C505F0" w:rsidRDefault="000A3248" w:rsidP="00EE0C47">
            <w:pPr>
              <w:spacing w:line="216" w:lineRule="auto"/>
              <w:rPr>
                <w:rFonts w:ascii="Franklin Gothic Book" w:hAnsi="Franklin Gothic Book" w:cs="Calibri"/>
                <w:sz w:val="10"/>
                <w:szCs w:val="10"/>
              </w:rPr>
            </w:pPr>
          </w:p>
        </w:tc>
      </w:tr>
      <w:tr w:rsidR="000A3248" w:rsidRPr="008F28E2" w:rsidTr="00EE0C47">
        <w:tblPrEx>
          <w:tblCellMar>
            <w:left w:w="108" w:type="dxa"/>
            <w:right w:w="108" w:type="dxa"/>
          </w:tblCellMar>
        </w:tblPrEx>
        <w:trPr>
          <w:trHeight w:val="99"/>
        </w:trPr>
        <w:tc>
          <w:tcPr>
            <w:tcW w:w="1740" w:type="dxa"/>
            <w:gridSpan w:val="2"/>
            <w:shd w:val="clear" w:color="auto" w:fill="FF9900"/>
          </w:tcPr>
          <w:p w:rsidR="000A3248" w:rsidRPr="008F28E2" w:rsidRDefault="000A3248" w:rsidP="00EE0C47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F9900"/>
          </w:tcPr>
          <w:p w:rsidR="000A3248" w:rsidRPr="008F28E2" w:rsidRDefault="000A3248" w:rsidP="00EE0C47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FF9900"/>
          </w:tcPr>
          <w:p w:rsidR="000A3248" w:rsidRPr="008F28E2" w:rsidRDefault="000A3248" w:rsidP="00EE0C47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9900"/>
          </w:tcPr>
          <w:p w:rsidR="000A3248" w:rsidRPr="008F28E2" w:rsidRDefault="000A3248" w:rsidP="00EE0C47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9900"/>
          </w:tcPr>
          <w:p w:rsidR="000A3248" w:rsidRPr="008F28E2" w:rsidRDefault="000A3248" w:rsidP="00EE0C47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shd w:val="clear" w:color="auto" w:fill="FF9900"/>
          </w:tcPr>
          <w:p w:rsidR="000A3248" w:rsidRPr="008F28E2" w:rsidRDefault="000A3248" w:rsidP="00EE0C47">
            <w:pPr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9900"/>
          </w:tcPr>
          <w:p w:rsidR="000A3248" w:rsidRPr="008F28E2" w:rsidRDefault="000A3248" w:rsidP="00EE0C47">
            <w:pPr>
              <w:rPr>
                <w:sz w:val="16"/>
                <w:szCs w:val="16"/>
              </w:rPr>
            </w:pPr>
          </w:p>
        </w:tc>
      </w:tr>
      <w:tr w:rsidR="000A3248" w:rsidRPr="008F28E2" w:rsidTr="00EE0C47">
        <w:tblPrEx>
          <w:tblCellMar>
            <w:left w:w="108" w:type="dxa"/>
            <w:right w:w="108" w:type="dxa"/>
          </w:tblCellMar>
        </w:tblPrEx>
        <w:trPr>
          <w:trHeight w:val="450"/>
        </w:trPr>
        <w:tc>
          <w:tcPr>
            <w:tcW w:w="1740" w:type="dxa"/>
            <w:gridSpan w:val="2"/>
            <w:shd w:val="clear" w:color="auto" w:fill="262361"/>
            <w:vAlign w:val="center"/>
          </w:tcPr>
          <w:p w:rsidR="000A3248" w:rsidRPr="008F28E2" w:rsidRDefault="000A3248" w:rsidP="00EE0C47">
            <w:pPr>
              <w:rPr>
                <w:b/>
                <w:color w:val="FFFFFF"/>
              </w:rPr>
            </w:pPr>
          </w:p>
        </w:tc>
        <w:tc>
          <w:tcPr>
            <w:tcW w:w="1890" w:type="dxa"/>
            <w:gridSpan w:val="2"/>
            <w:shd w:val="clear" w:color="auto" w:fill="262361"/>
            <w:vAlign w:val="center"/>
          </w:tcPr>
          <w:p w:rsidR="000A3248" w:rsidRPr="008F28E2" w:rsidRDefault="000A3248" w:rsidP="00EE0C47">
            <w:pPr>
              <w:rPr>
                <w:b/>
                <w:color w:val="FFFFFF"/>
              </w:rPr>
            </w:pPr>
            <w:r w:rsidRPr="008F28E2">
              <w:rPr>
                <w:b/>
                <w:color w:val="FFFFFF"/>
              </w:rPr>
              <w:t>Fakultas</w:t>
            </w:r>
          </w:p>
        </w:tc>
        <w:tc>
          <w:tcPr>
            <w:tcW w:w="1710" w:type="dxa"/>
            <w:shd w:val="clear" w:color="auto" w:fill="262361"/>
            <w:vAlign w:val="center"/>
          </w:tcPr>
          <w:p w:rsidR="000A3248" w:rsidRPr="008F28E2" w:rsidRDefault="000A3248" w:rsidP="00EE0C47">
            <w:pPr>
              <w:rPr>
                <w:b/>
                <w:color w:val="FFFFFF"/>
              </w:rPr>
            </w:pPr>
            <w:r w:rsidRPr="008F28E2">
              <w:rPr>
                <w:b/>
                <w:color w:val="FFFFFF"/>
              </w:rPr>
              <w:t>Program Studi</w:t>
            </w:r>
          </w:p>
        </w:tc>
        <w:tc>
          <w:tcPr>
            <w:tcW w:w="1350" w:type="dxa"/>
            <w:shd w:val="clear" w:color="auto" w:fill="262361"/>
            <w:vAlign w:val="center"/>
          </w:tcPr>
          <w:p w:rsidR="000A3248" w:rsidRPr="008F28E2" w:rsidRDefault="000A3248" w:rsidP="00EE0C47">
            <w:pPr>
              <w:rPr>
                <w:b/>
                <w:color w:val="FFFFFF"/>
              </w:rPr>
            </w:pPr>
            <w:r w:rsidRPr="008F28E2">
              <w:rPr>
                <w:b/>
                <w:color w:val="FFFFFF"/>
              </w:rPr>
              <w:t>Tatap Muka</w:t>
            </w:r>
          </w:p>
        </w:tc>
        <w:tc>
          <w:tcPr>
            <w:tcW w:w="1260" w:type="dxa"/>
            <w:shd w:val="clear" w:color="auto" w:fill="262361"/>
            <w:vAlign w:val="center"/>
          </w:tcPr>
          <w:p w:rsidR="000A3248" w:rsidRPr="008F28E2" w:rsidRDefault="000A3248" w:rsidP="00EE0C47">
            <w:pPr>
              <w:rPr>
                <w:b/>
                <w:color w:val="FFFFFF"/>
              </w:rPr>
            </w:pPr>
            <w:r w:rsidRPr="008F28E2">
              <w:rPr>
                <w:b/>
                <w:color w:val="FFFFFF"/>
              </w:rPr>
              <w:t>Kode MK</w:t>
            </w:r>
          </w:p>
        </w:tc>
        <w:tc>
          <w:tcPr>
            <w:tcW w:w="3330" w:type="dxa"/>
            <w:gridSpan w:val="2"/>
            <w:shd w:val="clear" w:color="auto" w:fill="262361"/>
            <w:vAlign w:val="center"/>
          </w:tcPr>
          <w:p w:rsidR="000A3248" w:rsidRPr="008F28E2" w:rsidRDefault="000A3248" w:rsidP="00EE0C47">
            <w:pPr>
              <w:rPr>
                <w:b/>
                <w:color w:val="FFFFFF"/>
              </w:rPr>
            </w:pPr>
            <w:r w:rsidRPr="008F28E2">
              <w:rPr>
                <w:b/>
                <w:color w:val="FFFFFF"/>
              </w:rPr>
              <w:t>Disusun Oleh</w:t>
            </w:r>
          </w:p>
        </w:tc>
        <w:tc>
          <w:tcPr>
            <w:tcW w:w="912" w:type="dxa"/>
            <w:shd w:val="clear" w:color="auto" w:fill="262361"/>
            <w:vAlign w:val="center"/>
          </w:tcPr>
          <w:p w:rsidR="000A3248" w:rsidRPr="008F28E2" w:rsidRDefault="000A3248" w:rsidP="00EE0C47">
            <w:pPr>
              <w:rPr>
                <w:b/>
                <w:color w:val="FFFFFF"/>
              </w:rPr>
            </w:pPr>
          </w:p>
        </w:tc>
      </w:tr>
      <w:tr w:rsidR="000A3248" w:rsidRPr="008F28E2" w:rsidTr="00EE0C47">
        <w:tblPrEx>
          <w:tblCellMar>
            <w:left w:w="108" w:type="dxa"/>
            <w:right w:w="108" w:type="dxa"/>
          </w:tblCellMar>
        </w:tblPrEx>
        <w:trPr>
          <w:trHeight w:val="720"/>
        </w:trPr>
        <w:tc>
          <w:tcPr>
            <w:tcW w:w="1740" w:type="dxa"/>
            <w:gridSpan w:val="2"/>
            <w:shd w:val="clear" w:color="auto" w:fill="262361"/>
          </w:tcPr>
          <w:p w:rsidR="000A3248" w:rsidRPr="008F28E2" w:rsidRDefault="000A3248" w:rsidP="00EE0C47">
            <w:pPr>
              <w:rPr>
                <w:rFonts w:cs="Calibri"/>
                <w:color w:val="FFFFFF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shd w:val="clear" w:color="auto" w:fill="262361"/>
          </w:tcPr>
          <w:p w:rsidR="000A3248" w:rsidRPr="008F28E2" w:rsidRDefault="000A3248" w:rsidP="00EE0C47">
            <w:pPr>
              <w:rPr>
                <w:rFonts w:cs="Calibri"/>
                <w:color w:val="FFFFFF"/>
                <w:sz w:val="18"/>
                <w:szCs w:val="18"/>
              </w:rPr>
            </w:pPr>
            <w:r>
              <w:rPr>
                <w:rFonts w:cs="Calibri"/>
                <w:color w:val="FFFFFF"/>
                <w:sz w:val="18"/>
                <w:szCs w:val="18"/>
              </w:rPr>
              <w:t>Teknik</w:t>
            </w:r>
          </w:p>
        </w:tc>
        <w:tc>
          <w:tcPr>
            <w:tcW w:w="1710" w:type="dxa"/>
            <w:shd w:val="clear" w:color="auto" w:fill="262361"/>
          </w:tcPr>
          <w:p w:rsidR="000A3248" w:rsidRPr="008F28E2" w:rsidRDefault="005301AA" w:rsidP="00EE0C47">
            <w:pPr>
              <w:rPr>
                <w:rFonts w:cs="Calibri"/>
                <w:color w:val="FFFFFF"/>
                <w:sz w:val="18"/>
                <w:szCs w:val="18"/>
              </w:rPr>
            </w:pPr>
            <w:r>
              <w:rPr>
                <w:rFonts w:cs="Calibri"/>
                <w:color w:val="FFFFFF"/>
                <w:sz w:val="18"/>
                <w:szCs w:val="18"/>
              </w:rPr>
              <w:t>Teknik Informatika</w:t>
            </w:r>
          </w:p>
        </w:tc>
        <w:tc>
          <w:tcPr>
            <w:tcW w:w="1350" w:type="dxa"/>
            <w:shd w:val="clear" w:color="auto" w:fill="262361"/>
          </w:tcPr>
          <w:p w:rsidR="000A3248" w:rsidRPr="008F28E2" w:rsidRDefault="000A3248" w:rsidP="00543761">
            <w:pPr>
              <w:ind w:right="162"/>
              <w:jc w:val="center"/>
              <w:rPr>
                <w:rFonts w:ascii="Franklin Gothic Demi Cond" w:hAnsi="Franklin Gothic Demi Cond" w:cs="Calibri"/>
                <w:b/>
                <w:color w:val="FFFFFF"/>
                <w:sz w:val="60"/>
                <w:szCs w:val="60"/>
              </w:rPr>
            </w:pPr>
            <w:r w:rsidRPr="008F28E2">
              <w:rPr>
                <w:rFonts w:ascii="Franklin Gothic Demi Cond" w:hAnsi="Franklin Gothic Demi Cond" w:cs="Calibri"/>
                <w:b/>
                <w:color w:val="FFFFFF"/>
                <w:sz w:val="60"/>
                <w:szCs w:val="60"/>
              </w:rPr>
              <w:t>0</w:t>
            </w:r>
            <w:r w:rsidR="001C1213">
              <w:rPr>
                <w:rFonts w:ascii="Franklin Gothic Demi Cond" w:hAnsi="Franklin Gothic Demi Cond" w:cs="Calibri"/>
                <w:b/>
                <w:color w:val="FFFFFF"/>
                <w:sz w:val="60"/>
                <w:szCs w:val="60"/>
              </w:rPr>
              <w:t>7</w:t>
            </w:r>
          </w:p>
        </w:tc>
        <w:tc>
          <w:tcPr>
            <w:tcW w:w="1260" w:type="dxa"/>
            <w:shd w:val="clear" w:color="auto" w:fill="262361"/>
          </w:tcPr>
          <w:p w:rsidR="000A3248" w:rsidRPr="008F28E2" w:rsidRDefault="00543761" w:rsidP="00EE0C47">
            <w:pPr>
              <w:rPr>
                <w:rFonts w:cs="Calibri"/>
                <w:b/>
                <w:color w:val="FFFFFF"/>
                <w:sz w:val="18"/>
                <w:szCs w:val="18"/>
              </w:rPr>
            </w:pPr>
            <w:r>
              <w:rPr>
                <w:rFonts w:cs="Calibri"/>
                <w:b/>
                <w:color w:val="FFFFFF"/>
                <w:sz w:val="18"/>
                <w:szCs w:val="18"/>
              </w:rPr>
              <w:t>190651002</w:t>
            </w:r>
          </w:p>
        </w:tc>
        <w:tc>
          <w:tcPr>
            <w:tcW w:w="3330" w:type="dxa"/>
            <w:gridSpan w:val="2"/>
            <w:shd w:val="clear" w:color="auto" w:fill="262361"/>
          </w:tcPr>
          <w:p w:rsidR="000A3248" w:rsidRPr="008F28E2" w:rsidRDefault="000A3248" w:rsidP="00EE0C47">
            <w:pPr>
              <w:rPr>
                <w:rFonts w:cs="Calibri"/>
                <w:color w:val="FFFFFF"/>
                <w:sz w:val="18"/>
                <w:szCs w:val="18"/>
              </w:rPr>
            </w:pPr>
            <w:r>
              <w:rPr>
                <w:rFonts w:cs="Calibri"/>
                <w:color w:val="FFFFFF"/>
                <w:sz w:val="18"/>
                <w:szCs w:val="18"/>
              </w:rPr>
              <w:t>Irma Eka Trianawati, S.E., M.M.</w:t>
            </w:r>
          </w:p>
        </w:tc>
        <w:tc>
          <w:tcPr>
            <w:tcW w:w="912" w:type="dxa"/>
            <w:shd w:val="clear" w:color="auto" w:fill="262361"/>
            <w:vAlign w:val="center"/>
          </w:tcPr>
          <w:p w:rsidR="000A3248" w:rsidRPr="008F28E2" w:rsidRDefault="000A3248" w:rsidP="00EE0C47">
            <w:pPr>
              <w:rPr>
                <w:rFonts w:cs="Calibri"/>
                <w:color w:val="FFFFFF"/>
                <w:sz w:val="18"/>
                <w:szCs w:val="18"/>
              </w:rPr>
            </w:pPr>
          </w:p>
        </w:tc>
      </w:tr>
    </w:tbl>
    <w:p w:rsidR="000A3248" w:rsidRDefault="000A3248" w:rsidP="000A3248"/>
    <w:p w:rsidR="000A3248" w:rsidRDefault="000A3248">
      <w:pPr>
        <w:spacing w:line="200" w:lineRule="exact"/>
      </w:pPr>
    </w:p>
    <w:p w:rsidR="000A3248" w:rsidRDefault="00891D39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35560</wp:posOffset>
                </wp:positionV>
                <wp:extent cx="5920105" cy="704850"/>
                <wp:effectExtent l="0" t="19050" r="23495" b="0"/>
                <wp:wrapNone/>
                <wp:docPr id="68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0105" cy="704850"/>
                          <a:chOff x="1333" y="5942"/>
                          <a:chExt cx="9323" cy="704"/>
                        </a:xfrm>
                      </wpg:grpSpPr>
                      <wps:wsp>
                        <wps:cNvPr id="69" name="Freeform 298"/>
                        <wps:cNvSpPr>
                          <a:spLocks/>
                        </wps:cNvSpPr>
                        <wps:spPr bwMode="auto">
                          <a:xfrm>
                            <a:off x="1333" y="5942"/>
                            <a:ext cx="2200" cy="0"/>
                          </a:xfrm>
                          <a:custGeom>
                            <a:avLst/>
                            <a:gdLst>
                              <a:gd name="T0" fmla="+- 0 1333 1333"/>
                              <a:gd name="T1" fmla="*/ T0 w 2200"/>
                              <a:gd name="T2" fmla="+- 0 3533 1333"/>
                              <a:gd name="T3" fmla="*/ T2 w 22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00">
                                <a:moveTo>
                                  <a:pt x="0" y="0"/>
                                </a:moveTo>
                                <a:lnTo>
                                  <a:pt x="2200" y="0"/>
                                </a:lnTo>
                              </a:path>
                            </a:pathLst>
                          </a:custGeom>
                          <a:noFill/>
                          <a:ln w="41910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" name="Group 270"/>
                        <wpg:cNvGrpSpPr>
                          <a:grpSpLocks/>
                        </wpg:cNvGrpSpPr>
                        <wpg:grpSpPr bwMode="auto">
                          <a:xfrm>
                            <a:off x="1333" y="5942"/>
                            <a:ext cx="9323" cy="704"/>
                            <a:chOff x="1333" y="5942"/>
                            <a:chExt cx="9323" cy="704"/>
                          </a:xfrm>
                        </wpg:grpSpPr>
                        <wps:wsp>
                          <wps:cNvPr id="71" name="Freeform 297"/>
                          <wps:cNvSpPr>
                            <a:spLocks/>
                          </wps:cNvSpPr>
                          <wps:spPr bwMode="auto">
                            <a:xfrm>
                              <a:off x="1333" y="5973"/>
                              <a:ext cx="108" cy="276"/>
                            </a:xfrm>
                            <a:custGeom>
                              <a:avLst/>
                              <a:gdLst>
                                <a:gd name="T0" fmla="+- 0 1333 1333"/>
                                <a:gd name="T1" fmla="*/ T0 w 108"/>
                                <a:gd name="T2" fmla="+- 0 6249 5973"/>
                                <a:gd name="T3" fmla="*/ 6249 h 276"/>
                                <a:gd name="T4" fmla="+- 0 1441 1333"/>
                                <a:gd name="T5" fmla="*/ T4 w 108"/>
                                <a:gd name="T6" fmla="+- 0 6249 5973"/>
                                <a:gd name="T7" fmla="*/ 6249 h 276"/>
                                <a:gd name="T8" fmla="+- 0 1441 1333"/>
                                <a:gd name="T9" fmla="*/ T8 w 108"/>
                                <a:gd name="T10" fmla="+- 0 5973 5973"/>
                                <a:gd name="T11" fmla="*/ 5973 h 276"/>
                                <a:gd name="T12" fmla="+- 0 1333 1333"/>
                                <a:gd name="T13" fmla="*/ T12 w 108"/>
                                <a:gd name="T14" fmla="+- 0 5973 5973"/>
                                <a:gd name="T15" fmla="*/ 5973 h 276"/>
                                <a:gd name="T16" fmla="+- 0 1333 1333"/>
                                <a:gd name="T17" fmla="*/ T16 w 108"/>
                                <a:gd name="T18" fmla="+- 0 6249 5973"/>
                                <a:gd name="T19" fmla="*/ 6249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276">
                                  <a:moveTo>
                                    <a:pt x="0" y="276"/>
                                  </a:moveTo>
                                  <a:lnTo>
                                    <a:pt x="108" y="276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F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2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1333" y="5942"/>
                              <a:ext cx="9323" cy="704"/>
                              <a:chOff x="1333" y="5942"/>
                              <a:chExt cx="9323" cy="704"/>
                            </a:xfrm>
                          </wpg:grpSpPr>
                          <wps:wsp>
                            <wps:cNvPr id="73" name="Freeform 296"/>
                            <wps:cNvSpPr>
                              <a:spLocks/>
                            </wps:cNvSpPr>
                            <wps:spPr bwMode="auto">
                              <a:xfrm>
                                <a:off x="3425" y="5973"/>
                                <a:ext cx="108" cy="276"/>
                              </a:xfrm>
                              <a:custGeom>
                                <a:avLst/>
                                <a:gdLst>
                                  <a:gd name="T0" fmla="+- 0 3425 3425"/>
                                  <a:gd name="T1" fmla="*/ T0 w 108"/>
                                  <a:gd name="T2" fmla="+- 0 6249 5973"/>
                                  <a:gd name="T3" fmla="*/ 6249 h 276"/>
                                  <a:gd name="T4" fmla="+- 0 3533 3425"/>
                                  <a:gd name="T5" fmla="*/ T4 w 108"/>
                                  <a:gd name="T6" fmla="+- 0 6249 5973"/>
                                  <a:gd name="T7" fmla="*/ 6249 h 276"/>
                                  <a:gd name="T8" fmla="+- 0 3533 3425"/>
                                  <a:gd name="T9" fmla="*/ T8 w 108"/>
                                  <a:gd name="T10" fmla="+- 0 5973 5973"/>
                                  <a:gd name="T11" fmla="*/ 5973 h 276"/>
                                  <a:gd name="T12" fmla="+- 0 3425 3425"/>
                                  <a:gd name="T13" fmla="*/ T12 w 108"/>
                                  <a:gd name="T14" fmla="+- 0 5973 5973"/>
                                  <a:gd name="T15" fmla="*/ 5973 h 276"/>
                                  <a:gd name="T16" fmla="+- 0 3425 3425"/>
                                  <a:gd name="T17" fmla="*/ T16 w 108"/>
                                  <a:gd name="T18" fmla="+- 0 6249 5973"/>
                                  <a:gd name="T19" fmla="*/ 6249 h 27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8" h="276">
                                    <a:moveTo>
                                      <a:pt x="0" y="276"/>
                                    </a:moveTo>
                                    <a:lnTo>
                                      <a:pt x="108" y="276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F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4" name="Group 2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" y="5942"/>
                                <a:ext cx="9323" cy="704"/>
                                <a:chOff x="1333" y="5942"/>
                                <a:chExt cx="9323" cy="704"/>
                              </a:xfrm>
                            </wpg:grpSpPr>
                            <wps:wsp>
                              <wps:cNvPr id="75" name="Freeform 2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3" y="6279"/>
                                  <a:ext cx="2200" cy="0"/>
                                </a:xfrm>
                                <a:custGeom>
                                  <a:avLst/>
                                  <a:gdLst>
                                    <a:gd name="T0" fmla="+- 0 1333 1333"/>
                                    <a:gd name="T1" fmla="*/ T0 w 2200"/>
                                    <a:gd name="T2" fmla="+- 0 3533 1333"/>
                                    <a:gd name="T3" fmla="*/ T2 w 220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00">
                                      <a:moveTo>
                                        <a:pt x="0" y="0"/>
                                      </a:moveTo>
                                      <a:lnTo>
                                        <a:pt x="22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006F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6" name="Group 2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41" y="5942"/>
                                  <a:ext cx="9215" cy="704"/>
                                  <a:chOff x="1441" y="5942"/>
                                  <a:chExt cx="9215" cy="704"/>
                                </a:xfrm>
                              </wpg:grpSpPr>
                              <wps:wsp>
                                <wps:cNvPr id="77" name="Freeform 2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41" y="5973"/>
                                    <a:ext cx="1985" cy="276"/>
                                  </a:xfrm>
                                  <a:custGeom>
                                    <a:avLst/>
                                    <a:gdLst>
                                      <a:gd name="T0" fmla="+- 0 1441 1441"/>
                                      <a:gd name="T1" fmla="*/ T0 w 1985"/>
                                      <a:gd name="T2" fmla="+- 0 6249 5973"/>
                                      <a:gd name="T3" fmla="*/ 6249 h 276"/>
                                      <a:gd name="T4" fmla="+- 0 3425 1441"/>
                                      <a:gd name="T5" fmla="*/ T4 w 1985"/>
                                      <a:gd name="T6" fmla="+- 0 6249 5973"/>
                                      <a:gd name="T7" fmla="*/ 6249 h 276"/>
                                      <a:gd name="T8" fmla="+- 0 3425 1441"/>
                                      <a:gd name="T9" fmla="*/ T8 w 1985"/>
                                      <a:gd name="T10" fmla="+- 0 5973 5973"/>
                                      <a:gd name="T11" fmla="*/ 5973 h 276"/>
                                      <a:gd name="T12" fmla="+- 0 1441 1441"/>
                                      <a:gd name="T13" fmla="*/ T12 w 1985"/>
                                      <a:gd name="T14" fmla="+- 0 5973 5973"/>
                                      <a:gd name="T15" fmla="*/ 5973 h 276"/>
                                      <a:gd name="T16" fmla="+- 0 1441 1441"/>
                                      <a:gd name="T17" fmla="*/ T16 w 1985"/>
                                      <a:gd name="T18" fmla="+- 0 6249 5973"/>
                                      <a:gd name="T19" fmla="*/ 6249 h 27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985" h="276">
                                        <a:moveTo>
                                          <a:pt x="0" y="276"/>
                                        </a:moveTo>
                                        <a:lnTo>
                                          <a:pt x="1984" y="276"/>
                                        </a:lnTo>
                                        <a:lnTo>
                                          <a:pt x="198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6FC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78" name="Group 27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533" y="5942"/>
                                    <a:ext cx="7123" cy="704"/>
                                    <a:chOff x="3533" y="5942"/>
                                    <a:chExt cx="7123" cy="704"/>
                                  </a:xfrm>
                                </wpg:grpSpPr>
                                <wps:wsp>
                                  <wps:cNvPr id="79" name="Freeform 2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33" y="5942"/>
                                      <a:ext cx="7122" cy="0"/>
                                    </a:xfrm>
                                    <a:custGeom>
                                      <a:avLst/>
                                      <a:gdLst>
                                        <a:gd name="T0" fmla="+- 0 3533 3533"/>
                                        <a:gd name="T1" fmla="*/ T0 w 7122"/>
                                        <a:gd name="T2" fmla="+- 0 10655 3533"/>
                                        <a:gd name="T3" fmla="*/ T2 w 712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122">
                                          <a:moveTo>
                                            <a:pt x="0" y="0"/>
                                          </a:moveTo>
                                          <a:lnTo>
                                            <a:pt x="712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41910">
                                      <a:solidFill>
                                        <a:srgbClr val="006FC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80" name="Group 27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533" y="5973"/>
                                      <a:ext cx="7123" cy="673"/>
                                      <a:chOff x="3533" y="5973"/>
                                      <a:chExt cx="7123" cy="673"/>
                                    </a:xfrm>
                                  </wpg:grpSpPr>
                                  <wps:wsp>
                                    <wps:cNvPr id="81" name="Freeform 29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33" y="5973"/>
                                        <a:ext cx="108" cy="276"/>
                                      </a:xfrm>
                                      <a:custGeom>
                                        <a:avLst/>
                                        <a:gdLst>
                                          <a:gd name="T0" fmla="+- 0 3533 3533"/>
                                          <a:gd name="T1" fmla="*/ T0 w 108"/>
                                          <a:gd name="T2" fmla="+- 0 6249 5973"/>
                                          <a:gd name="T3" fmla="*/ 6249 h 276"/>
                                          <a:gd name="T4" fmla="+- 0 3641 3533"/>
                                          <a:gd name="T5" fmla="*/ T4 w 108"/>
                                          <a:gd name="T6" fmla="+- 0 6249 5973"/>
                                          <a:gd name="T7" fmla="*/ 6249 h 276"/>
                                          <a:gd name="T8" fmla="+- 0 3641 3533"/>
                                          <a:gd name="T9" fmla="*/ T8 w 108"/>
                                          <a:gd name="T10" fmla="+- 0 5973 5973"/>
                                          <a:gd name="T11" fmla="*/ 5973 h 276"/>
                                          <a:gd name="T12" fmla="+- 0 3533 3533"/>
                                          <a:gd name="T13" fmla="*/ T12 w 108"/>
                                          <a:gd name="T14" fmla="+- 0 5973 5973"/>
                                          <a:gd name="T15" fmla="*/ 5973 h 276"/>
                                          <a:gd name="T16" fmla="+- 0 3533 3533"/>
                                          <a:gd name="T17" fmla="*/ T16 w 108"/>
                                          <a:gd name="T18" fmla="+- 0 6249 5973"/>
                                          <a:gd name="T19" fmla="*/ 6249 h 276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8" h="276">
                                            <a:moveTo>
                                              <a:pt x="0" y="276"/>
                                            </a:moveTo>
                                            <a:lnTo>
                                              <a:pt x="108" y="276"/>
                                            </a:lnTo>
                                            <a:lnTo>
                                              <a:pt x="108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27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6FC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82" name="Group 27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533" y="5973"/>
                                        <a:ext cx="7123" cy="673"/>
                                        <a:chOff x="3533" y="5973"/>
                                        <a:chExt cx="7123" cy="673"/>
                                      </a:xfrm>
                                    </wpg:grpSpPr>
                                    <wps:wsp>
                                      <wps:cNvPr id="83" name="Freeform 29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548" y="5973"/>
                                          <a:ext cx="108" cy="276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0548 10548"/>
                                            <a:gd name="T1" fmla="*/ T0 w 108"/>
                                            <a:gd name="T2" fmla="+- 0 6249 5973"/>
                                            <a:gd name="T3" fmla="*/ 6249 h 276"/>
                                            <a:gd name="T4" fmla="+- 0 10656 10548"/>
                                            <a:gd name="T5" fmla="*/ T4 w 108"/>
                                            <a:gd name="T6" fmla="+- 0 6249 5973"/>
                                            <a:gd name="T7" fmla="*/ 6249 h 276"/>
                                            <a:gd name="T8" fmla="+- 0 10656 10548"/>
                                            <a:gd name="T9" fmla="*/ T8 w 108"/>
                                            <a:gd name="T10" fmla="+- 0 5973 5973"/>
                                            <a:gd name="T11" fmla="*/ 5973 h 276"/>
                                            <a:gd name="T12" fmla="+- 0 10548 10548"/>
                                            <a:gd name="T13" fmla="*/ T12 w 108"/>
                                            <a:gd name="T14" fmla="+- 0 5973 5973"/>
                                            <a:gd name="T15" fmla="*/ 5973 h 276"/>
                                            <a:gd name="T16" fmla="+- 0 10548 10548"/>
                                            <a:gd name="T17" fmla="*/ T16 w 108"/>
                                            <a:gd name="T18" fmla="+- 0 6249 5973"/>
                                            <a:gd name="T19" fmla="*/ 6249 h 276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08" h="276">
                                              <a:moveTo>
                                                <a:pt x="0" y="276"/>
                                              </a:moveTo>
                                              <a:lnTo>
                                                <a:pt x="108" y="276"/>
                                              </a:lnTo>
                                              <a:lnTo>
                                                <a:pt x="108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276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6FC0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84" name="Group 27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533" y="5973"/>
                                          <a:ext cx="7123" cy="673"/>
                                          <a:chOff x="3533" y="5973"/>
                                          <a:chExt cx="7123" cy="673"/>
                                        </a:xfrm>
                                      </wpg:grpSpPr>
                                      <wps:wsp>
                                        <wps:cNvPr id="85" name="Freeform 29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533" y="6248"/>
                                            <a:ext cx="7122" cy="62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3533 3533"/>
                                              <a:gd name="T1" fmla="*/ T0 w 7122"/>
                                              <a:gd name="T2" fmla="+- 0 6310 6248"/>
                                              <a:gd name="T3" fmla="*/ 6310 h 62"/>
                                              <a:gd name="T4" fmla="+- 0 10655 3533"/>
                                              <a:gd name="T5" fmla="*/ T4 w 7122"/>
                                              <a:gd name="T6" fmla="+- 0 6310 6248"/>
                                              <a:gd name="T7" fmla="*/ 6310 h 62"/>
                                              <a:gd name="T8" fmla="+- 0 10655 3533"/>
                                              <a:gd name="T9" fmla="*/ T8 w 7122"/>
                                              <a:gd name="T10" fmla="+- 0 6248 6248"/>
                                              <a:gd name="T11" fmla="*/ 6248 h 62"/>
                                              <a:gd name="T12" fmla="+- 0 3533 3533"/>
                                              <a:gd name="T13" fmla="*/ T12 w 7122"/>
                                              <a:gd name="T14" fmla="+- 0 6248 6248"/>
                                              <a:gd name="T15" fmla="*/ 6248 h 62"/>
                                              <a:gd name="T16" fmla="+- 0 3533 3533"/>
                                              <a:gd name="T17" fmla="*/ T16 w 7122"/>
                                              <a:gd name="T18" fmla="+- 0 6310 6248"/>
                                              <a:gd name="T19" fmla="*/ 6310 h 62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7122" h="62">
                                                <a:moveTo>
                                                  <a:pt x="0" y="62"/>
                                                </a:moveTo>
                                                <a:lnTo>
                                                  <a:pt x="7122" y="62"/>
                                                </a:lnTo>
                                                <a:lnTo>
                                                  <a:pt x="7122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62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6FC0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86" name="Group 27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533" y="5973"/>
                                            <a:ext cx="7123" cy="673"/>
                                            <a:chOff x="3533" y="5973"/>
                                            <a:chExt cx="7123" cy="673"/>
                                          </a:xfrm>
                                        </wpg:grpSpPr>
                                        <wps:wsp>
                                          <wps:cNvPr id="87" name="Freeform 289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3641" y="5973"/>
                                              <a:ext cx="6907" cy="27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3641 3641"/>
                                                <a:gd name="T1" fmla="*/ T0 w 6907"/>
                                                <a:gd name="T2" fmla="+- 0 6249 5973"/>
                                                <a:gd name="T3" fmla="*/ 6249 h 276"/>
                                                <a:gd name="T4" fmla="+- 0 10548 3641"/>
                                                <a:gd name="T5" fmla="*/ T4 w 6907"/>
                                                <a:gd name="T6" fmla="+- 0 6249 5973"/>
                                                <a:gd name="T7" fmla="*/ 6249 h 276"/>
                                                <a:gd name="T8" fmla="+- 0 10548 3641"/>
                                                <a:gd name="T9" fmla="*/ T8 w 6907"/>
                                                <a:gd name="T10" fmla="+- 0 5973 5973"/>
                                                <a:gd name="T11" fmla="*/ 5973 h 276"/>
                                                <a:gd name="T12" fmla="+- 0 3641 3641"/>
                                                <a:gd name="T13" fmla="*/ T12 w 6907"/>
                                                <a:gd name="T14" fmla="+- 0 5973 5973"/>
                                                <a:gd name="T15" fmla="*/ 5973 h 276"/>
                                                <a:gd name="T16" fmla="+- 0 3641 3641"/>
                                                <a:gd name="T17" fmla="*/ T16 w 6907"/>
                                                <a:gd name="T18" fmla="+- 0 6249 5973"/>
                                                <a:gd name="T19" fmla="*/ 6249 h 27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6907" h="276">
                                                  <a:moveTo>
                                                    <a:pt x="0" y="276"/>
                                                  </a:moveTo>
                                                  <a:lnTo>
                                                    <a:pt x="6907" y="276"/>
                                                  </a:lnTo>
                                                  <a:lnTo>
                                                    <a:pt x="6907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276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6FC0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88" name="Group 27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3533" y="6308"/>
                                              <a:ext cx="7123" cy="338"/>
                                              <a:chOff x="3533" y="6308"/>
                                              <a:chExt cx="7123" cy="338"/>
                                            </a:xfrm>
                                          </wpg:grpSpPr>
                                          <wps:wsp>
                                            <wps:cNvPr id="89" name="Freeform 288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3533" y="6308"/>
                                                <a:ext cx="7122" cy="6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3533 3533"/>
                                                  <a:gd name="T1" fmla="*/ T0 w 7122"/>
                                                  <a:gd name="T2" fmla="+- 0 6370 6308"/>
                                                  <a:gd name="T3" fmla="*/ 6370 h 62"/>
                                                  <a:gd name="T4" fmla="+- 0 10655 3533"/>
                                                  <a:gd name="T5" fmla="*/ T4 w 7122"/>
                                                  <a:gd name="T6" fmla="+- 0 6370 6308"/>
                                                  <a:gd name="T7" fmla="*/ 6370 h 62"/>
                                                  <a:gd name="T8" fmla="+- 0 10655 3533"/>
                                                  <a:gd name="T9" fmla="*/ T8 w 7122"/>
                                                  <a:gd name="T10" fmla="+- 0 6308 6308"/>
                                                  <a:gd name="T11" fmla="*/ 6308 h 62"/>
                                                  <a:gd name="T12" fmla="+- 0 3533 3533"/>
                                                  <a:gd name="T13" fmla="*/ T12 w 7122"/>
                                                  <a:gd name="T14" fmla="+- 0 6308 6308"/>
                                                  <a:gd name="T15" fmla="*/ 6308 h 62"/>
                                                  <a:gd name="T16" fmla="+- 0 3533 3533"/>
                                                  <a:gd name="T17" fmla="*/ T16 w 7122"/>
                                                  <a:gd name="T18" fmla="+- 0 6370 6308"/>
                                                  <a:gd name="T19" fmla="*/ 6370 h 62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7122" h="62">
                                                    <a:moveTo>
                                                      <a:pt x="0" y="62"/>
                                                    </a:moveTo>
                                                    <a:lnTo>
                                                      <a:pt x="7122" y="62"/>
                                                    </a:lnTo>
                                                    <a:lnTo>
                                                      <a:pt x="7122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6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92D050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90" name="Group 28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533" y="6370"/>
                                                <a:ext cx="7123" cy="276"/>
                                                <a:chOff x="3533" y="6370"/>
                                                <a:chExt cx="7123" cy="276"/>
                                              </a:xfrm>
                                            </wpg:grpSpPr>
                                            <wps:wsp>
                                              <wps:cNvPr id="91" name="Freeform 287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533" y="6370"/>
                                                  <a:ext cx="108" cy="276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3533 3533"/>
                                                    <a:gd name="T1" fmla="*/ T0 w 108"/>
                                                    <a:gd name="T2" fmla="+- 0 6646 6370"/>
                                                    <a:gd name="T3" fmla="*/ 6646 h 276"/>
                                                    <a:gd name="T4" fmla="+- 0 3641 3533"/>
                                                    <a:gd name="T5" fmla="*/ T4 w 108"/>
                                                    <a:gd name="T6" fmla="+- 0 6646 6370"/>
                                                    <a:gd name="T7" fmla="*/ 6646 h 276"/>
                                                    <a:gd name="T8" fmla="+- 0 3641 3533"/>
                                                    <a:gd name="T9" fmla="*/ T8 w 108"/>
                                                    <a:gd name="T10" fmla="+- 0 6370 6370"/>
                                                    <a:gd name="T11" fmla="*/ 6370 h 276"/>
                                                    <a:gd name="T12" fmla="+- 0 3533 3533"/>
                                                    <a:gd name="T13" fmla="*/ T12 w 108"/>
                                                    <a:gd name="T14" fmla="+- 0 6370 6370"/>
                                                    <a:gd name="T15" fmla="*/ 6370 h 276"/>
                                                    <a:gd name="T16" fmla="+- 0 3533 3533"/>
                                                    <a:gd name="T17" fmla="*/ T16 w 108"/>
                                                    <a:gd name="T18" fmla="+- 0 6646 6370"/>
                                                    <a:gd name="T19" fmla="*/ 6646 h 276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108" h="276">
                                                      <a:moveTo>
                                                        <a:pt x="0" y="276"/>
                                                      </a:moveTo>
                                                      <a:lnTo>
                                                        <a:pt x="108" y="276"/>
                                                      </a:lnTo>
                                                      <a:lnTo>
                                                        <a:pt x="108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276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92D05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92" name="Group 28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3641" y="6370"/>
                                                  <a:ext cx="7015" cy="276"/>
                                                  <a:chOff x="3641" y="6370"/>
                                                  <a:chExt cx="7015" cy="276"/>
                                                </a:xfrm>
                                              </wpg:grpSpPr>
                                              <wps:wsp>
                                                <wps:cNvPr id="93" name="Freeform 286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0548" y="6370"/>
                                                    <a:ext cx="108" cy="27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0548 10548"/>
                                                      <a:gd name="T1" fmla="*/ T0 w 108"/>
                                                      <a:gd name="T2" fmla="+- 0 6646 6370"/>
                                                      <a:gd name="T3" fmla="*/ 6646 h 276"/>
                                                      <a:gd name="T4" fmla="+- 0 10656 10548"/>
                                                      <a:gd name="T5" fmla="*/ T4 w 108"/>
                                                      <a:gd name="T6" fmla="+- 0 6646 6370"/>
                                                      <a:gd name="T7" fmla="*/ 6646 h 276"/>
                                                      <a:gd name="T8" fmla="+- 0 10656 10548"/>
                                                      <a:gd name="T9" fmla="*/ T8 w 108"/>
                                                      <a:gd name="T10" fmla="+- 0 6370 6370"/>
                                                      <a:gd name="T11" fmla="*/ 6370 h 276"/>
                                                      <a:gd name="T12" fmla="+- 0 10548 10548"/>
                                                      <a:gd name="T13" fmla="*/ T12 w 108"/>
                                                      <a:gd name="T14" fmla="+- 0 6370 6370"/>
                                                      <a:gd name="T15" fmla="*/ 6370 h 276"/>
                                                      <a:gd name="T16" fmla="+- 0 10548 10548"/>
                                                      <a:gd name="T17" fmla="*/ T16 w 108"/>
                                                      <a:gd name="T18" fmla="+- 0 6646 6370"/>
                                                      <a:gd name="T19" fmla="*/ 6646 h 276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108" h="276">
                                                        <a:moveTo>
                                                          <a:pt x="0" y="276"/>
                                                        </a:moveTo>
                                                        <a:lnTo>
                                                          <a:pt x="108" y="276"/>
                                                        </a:lnTo>
                                                        <a:lnTo>
                                                          <a:pt x="108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276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92D050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20" name="Group 283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3641" y="6370"/>
                                                    <a:ext cx="6907" cy="276"/>
                                                    <a:chOff x="3641" y="6370"/>
                                                    <a:chExt cx="6907" cy="276"/>
                                                  </a:xfrm>
                                                </wpg:grpSpPr>
                                                <wps:wsp>
                                                  <wps:cNvPr id="321" name="Freeform 284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3641" y="6370"/>
                                                      <a:ext cx="6907" cy="276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3641 3641"/>
                                                        <a:gd name="T1" fmla="*/ T0 w 6907"/>
                                                        <a:gd name="T2" fmla="+- 0 6646 6370"/>
                                                        <a:gd name="T3" fmla="*/ 6646 h 276"/>
                                                        <a:gd name="T4" fmla="+- 0 10548 3641"/>
                                                        <a:gd name="T5" fmla="*/ T4 w 6907"/>
                                                        <a:gd name="T6" fmla="+- 0 6646 6370"/>
                                                        <a:gd name="T7" fmla="*/ 6646 h 276"/>
                                                        <a:gd name="T8" fmla="+- 0 10548 3641"/>
                                                        <a:gd name="T9" fmla="*/ T8 w 6907"/>
                                                        <a:gd name="T10" fmla="+- 0 6370 6370"/>
                                                        <a:gd name="T11" fmla="*/ 6370 h 276"/>
                                                        <a:gd name="T12" fmla="+- 0 3641 3641"/>
                                                        <a:gd name="T13" fmla="*/ T12 w 6907"/>
                                                        <a:gd name="T14" fmla="+- 0 6370 6370"/>
                                                        <a:gd name="T15" fmla="*/ 6370 h 276"/>
                                                        <a:gd name="T16" fmla="+- 0 3641 3641"/>
                                                        <a:gd name="T17" fmla="*/ T16 w 6907"/>
                                                        <a:gd name="T18" fmla="+- 0 6646 6370"/>
                                                        <a:gd name="T19" fmla="*/ 6646 h 276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6907" h="276">
                                                          <a:moveTo>
                                                            <a:pt x="0" y="276"/>
                                                          </a:moveTo>
                                                          <a:lnTo>
                                                            <a:pt x="6907" y="276"/>
                                                          </a:lnTo>
                                                          <a:lnTo>
                                                            <a:pt x="6907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276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92D050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BE5425" id="Group 269" o:spid="_x0000_s1026" style="position:absolute;margin-left:-2.5pt;margin-top:2.8pt;width:466.15pt;height:55.5pt;z-index:-251663872;mso-height-relative:margin" coordorigin="1333,5942" coordsize="9323,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">
                <v:shape id="Freeform 298" o:spid="_x0000_s1027" style="position:absolute;left:1333;top:5942;width:2200;height:0;visibility:visible;mso-wrap-style:square;v-text-anchor:top" coordsize="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" path="m,l2200,e" filled="f" strokecolor="#006fc0" strokeweight="3.3pt">
                  <v:path arrowok="t" o:connecttype="custom" o:connectlocs="0,0;2200,0" o:connectangles="0,0"/>
                </v:shape>
                <v:group id="Group 270" o:spid="_x0000_s1028" style="position:absolute;left:1333;top:5942;width:9323;height:704" coordorigin="1333,5942" coordsize="9323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297" o:spid="_x0000_s1029" style="position:absolute;left:1333;top:5973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" path="m,276r108,l108,,,,,276xe" fillcolor="#006fc0" stroked="f">
                    <v:path arrowok="t" o:connecttype="custom" o:connectlocs="0,6249;108,6249;108,5973;0,5973;0,6249" o:connectangles="0,0,0,0,0"/>
                  </v:shape>
                  <v:group id="Group 271" o:spid="_x0000_s1030" style="position:absolute;left:1333;top:5942;width:9323;height:704" coordorigin="1333,5942" coordsize="9323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shape id="Freeform 296" o:spid="_x0000_s1031" style="position:absolute;left:3425;top:5973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" path="m,276r108,l108,,,,,276xe" fillcolor="#006fc0" stroked="f">
                      <v:path arrowok="t" o:connecttype="custom" o:connectlocs="0,6249;108,6249;108,5973;0,5973;0,6249" o:connectangles="0,0,0,0,0"/>
                    </v:shape>
                    <v:group id="Group 272" o:spid="_x0000_s1032" style="position:absolute;left:1333;top:5942;width:9323;height:704" coordorigin="1333,5942" coordsize="9323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<v:shape id="Freeform 295" o:spid="_x0000_s1033" style="position:absolute;left:1333;top:6279;width:2200;height:0;visibility:visible;mso-wrap-style:square;v-text-anchor:top" coordsize="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" path="m,l2200,e" filled="f" strokecolor="#006fc0" strokeweight="3.1pt">
                        <v:path arrowok="t" o:connecttype="custom" o:connectlocs="0,0;2200,0" o:connectangles="0,0"/>
                      </v:shape>
                      <v:group id="Group 273" o:spid="_x0000_s1034" style="position:absolute;left:1441;top:5942;width:9215;height:704" coordorigin="1441,5942" coordsize="9215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shape id="Freeform 294" o:spid="_x0000_s1035" style="position:absolute;left:1441;top:5973;width:1985;height:276;visibility:visible;mso-wrap-style:square;v-text-anchor:top" coordsize="198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" path="m,276r1984,l1984,,,,,276xe" fillcolor="#006fc0" stroked="f">
                          <v:path arrowok="t" o:connecttype="custom" o:connectlocs="0,6249;1984,6249;1984,5973;0,5973;0,6249" o:connectangles="0,0,0,0,0"/>
                        </v:shape>
                        <v:group id="Group 274" o:spid="_x0000_s1036" style="position:absolute;left:3533;top:5942;width:7123;height:704" coordorigin="3533,5942" coordsize="7123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<v:shape id="Freeform 293" o:spid="_x0000_s1037" style="position:absolute;left:3533;top:5942;width:7122;height:0;visibility:visible;mso-wrap-style:square;v-text-anchor:top" coordsize="71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" path="m,l7122,e" filled="f" strokecolor="#006fc0" strokeweight="3.3pt">
                            <v:path arrowok="t" o:connecttype="custom" o:connectlocs="0,0;7122,0" o:connectangles="0,0"/>
                          </v:shape>
                          <v:group id="Group 275" o:spid="_x0000_s1038" style="position:absolute;left:3533;top:5973;width:7123;height:673" coordorigin="3533,5973" coordsize="7123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<v:shape id="Freeform 292" o:spid="_x0000_s1039" style="position:absolute;left:3533;top:5973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" path="m,276r108,l108,,,,,276xe" fillcolor="#006fc0" stroked="f">
                              <v:path arrowok="t" o:connecttype="custom" o:connectlocs="0,6249;108,6249;108,5973;0,5973;0,6249" o:connectangles="0,0,0,0,0"/>
                            </v:shape>
                            <v:group id="Group 276" o:spid="_x0000_s1040" style="position:absolute;left:3533;top:5973;width:7123;height:673" coordorigin="3533,5973" coordsize="7123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  <v:shape id="Freeform 291" o:spid="_x0000_s1041" style="position:absolute;left:10548;top:5973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" path="m,276r108,l108,,,,,276xe" fillcolor="#006fc0" stroked="f">
                                <v:path arrowok="t" o:connecttype="custom" o:connectlocs="0,6249;108,6249;108,5973;0,5973;0,6249" o:connectangles="0,0,0,0,0"/>
                              </v:shape>
                              <v:group id="Group 277" o:spid="_x0000_s1042" style="position:absolute;left:3533;top:5973;width:7123;height:673" coordorigin="3533,5973" coordsize="7123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    <v:shape id="Freeform 290" o:spid="_x0000_s1043" style="position:absolute;left:3533;top:6248;width:7122;height:62;visibility:visible;mso-wrap-style:square;v-text-anchor:top" coordsize="712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" path="m,62r7122,l7122,,,,,62xe" fillcolor="#006fc0" stroked="f">
                                  <v:path arrowok="t" o:connecttype="custom" o:connectlocs="0,6310;7122,6310;7122,6248;0,6248;0,6310" o:connectangles="0,0,0,0,0"/>
                                </v:shape>
                                <v:group id="Group 278" o:spid="_x0000_s1044" style="position:absolute;left:3533;top:5973;width:7123;height:673" coordorigin="3533,5973" coordsize="7123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        <v:shape id="Freeform 289" o:spid="_x0000_s1045" style="position:absolute;left:3641;top:5973;width:6907;height:276;visibility:visible;mso-wrap-style:square;v-text-anchor:top" coordsize="6907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" path="m,276r6907,l6907,,,,,276xe" fillcolor="#006fc0" stroked="f">
                                    <v:path arrowok="t" o:connecttype="custom" o:connectlocs="0,6249;6907,6249;6907,5973;0,5973;0,6249" o:connectangles="0,0,0,0,0"/>
                                  </v:shape>
                                  <v:group id="Group 279" o:spid="_x0000_s1046" style="position:absolute;left:3533;top:6308;width:7123;height:338" coordorigin="3533,6308" coordsize="7123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      <v:shape id="Freeform 288" o:spid="_x0000_s1047" style="position:absolute;left:3533;top:6308;width:7122;height:62;visibility:visible;mso-wrap-style:square;v-text-anchor:top" coordsize="712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" path="m,62r7122,l7122,,,,,62xe" fillcolor="#92d050" stroked="f">
                                      <v:path arrowok="t" o:connecttype="custom" o:connectlocs="0,6370;7122,6370;7122,6308;0,6308;0,6370" o:connectangles="0,0,0,0,0"/>
                                    </v:shape>
                                    <v:group id="Group 280" o:spid="_x0000_s1048" style="position:absolute;left:3533;top:6370;width:7123;height:276" coordorigin="3533,6370" coordsize="712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    <v:shape id="Freeform 287" o:spid="_x0000_s1049" style="position:absolute;left:3533;top:6370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" path="m,276r108,l108,,,,,276xe" fillcolor="#92d050" stroked="f">
                                        <v:path arrowok="t" o:connecttype="custom" o:connectlocs="0,6646;108,6646;108,6370;0,6370;0,6646" o:connectangles="0,0,0,0,0"/>
                                      </v:shape>
                                      <v:group id="Group 281" o:spid="_x0000_s1050" style="position:absolute;left:3641;top:6370;width:7015;height:276" coordorigin="3641,6370" coordsize="701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            <v:shape id="Freeform 286" o:spid="_x0000_s1051" style="position:absolute;left:10548;top:6370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" path="m,276r108,l108,,,,,276xe" fillcolor="#92d050" stroked="f">
                                          <v:path arrowok="t" o:connecttype="custom" o:connectlocs="0,6646;108,6646;108,6370;0,6370;0,6646" o:connectangles="0,0,0,0,0"/>
                                        </v:shape>
                                        <v:group id="Group 283" o:spid="_x0000_s1052" style="position:absolute;left:3641;top:6370;width:6907;height:276" coordorigin="3641,6370" coordsize="6907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                    <v:shape id="Freeform 284" o:spid="_x0000_s1053" style="position:absolute;left:3641;top:6370;width:6907;height:276;visibility:visible;mso-wrap-style:square;v-text-anchor:top" coordsize="6907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" path="m,276r6907,l6907,,,,,276xe" fillcolor="#92d050" stroked="f">
                                            <v:path arrowok="t" o:connecttype="custom" o:connectlocs="0,6646;6907,6646;6907,6370;0,6370;0,6646" o:connectangles="0,0,0,0,0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0A3248" w:rsidRDefault="000A3248">
      <w:pPr>
        <w:spacing w:line="200" w:lineRule="exact"/>
      </w:pPr>
    </w:p>
    <w:p w:rsidR="000A3248" w:rsidRDefault="000A3248">
      <w:pPr>
        <w:spacing w:line="200" w:lineRule="exact"/>
      </w:pPr>
    </w:p>
    <w:p w:rsidR="000A3248" w:rsidRDefault="000A3248">
      <w:pPr>
        <w:spacing w:line="200" w:lineRule="exact"/>
      </w:pPr>
    </w:p>
    <w:p w:rsidR="000A3248" w:rsidRDefault="000A3248">
      <w:pPr>
        <w:spacing w:line="200" w:lineRule="exact"/>
      </w:pPr>
    </w:p>
    <w:p w:rsidR="000A3248" w:rsidRDefault="000A3248">
      <w:pPr>
        <w:spacing w:line="200" w:lineRule="exact"/>
      </w:pPr>
    </w:p>
    <w:p w:rsidR="000C7364" w:rsidRDefault="000C7364">
      <w:pPr>
        <w:spacing w:line="200" w:lineRule="exact"/>
      </w:pPr>
    </w:p>
    <w:p w:rsidR="000C7364" w:rsidRDefault="00714EB3">
      <w:pPr>
        <w:spacing w:before="21"/>
        <w:ind w:left="2301"/>
        <w:rPr>
          <w:rFonts w:ascii="Franklin Gothic Demi Cond" w:eastAsia="Franklin Gothic Demi Cond" w:hAnsi="Franklin Gothic Demi Cond" w:cs="Franklin Gothic Demi Cond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page">
              <wp:posOffset>1043940</wp:posOffset>
            </wp:positionH>
            <wp:positionV relativeFrom="paragraph">
              <wp:posOffset>34290</wp:posOffset>
            </wp:positionV>
            <wp:extent cx="998220" cy="998220"/>
            <wp:effectExtent l="0" t="0" r="0" b="0"/>
            <wp:wrapNone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B23">
        <w:rPr>
          <w:rFonts w:ascii="Franklin Gothic Demi Cond" w:eastAsia="Franklin Gothic Demi Cond" w:hAnsi="Franklin Gothic Demi Cond" w:cs="Franklin Gothic Demi Cond"/>
          <w:spacing w:val="-13"/>
          <w:sz w:val="36"/>
          <w:szCs w:val="36"/>
        </w:rPr>
        <w:t>TUG</w:t>
      </w:r>
      <w:r w:rsidR="00651B23">
        <w:rPr>
          <w:rFonts w:ascii="Franklin Gothic Demi Cond" w:eastAsia="Franklin Gothic Demi Cond" w:hAnsi="Franklin Gothic Demi Cond" w:cs="Franklin Gothic Demi Cond"/>
          <w:spacing w:val="-16"/>
          <w:sz w:val="36"/>
          <w:szCs w:val="36"/>
        </w:rPr>
        <w:t>A</w:t>
      </w:r>
      <w:r w:rsidR="00651B23">
        <w:rPr>
          <w:rFonts w:ascii="Franklin Gothic Demi Cond" w:eastAsia="Franklin Gothic Demi Cond" w:hAnsi="Franklin Gothic Demi Cond" w:cs="Franklin Gothic Demi Cond"/>
          <w:sz w:val="36"/>
          <w:szCs w:val="36"/>
        </w:rPr>
        <w:t>S</w:t>
      </w:r>
      <w:r w:rsidR="00651B23">
        <w:rPr>
          <w:rFonts w:ascii="Franklin Gothic Demi Cond" w:eastAsia="Franklin Gothic Demi Cond" w:hAnsi="Franklin Gothic Demi Cond" w:cs="Franklin Gothic Demi Cond"/>
          <w:spacing w:val="-27"/>
          <w:sz w:val="36"/>
          <w:szCs w:val="36"/>
        </w:rPr>
        <w:t xml:space="preserve"> </w:t>
      </w:r>
      <w:r w:rsidR="00651B23">
        <w:rPr>
          <w:rFonts w:ascii="Franklin Gothic Demi Cond" w:eastAsia="Franklin Gothic Demi Cond" w:hAnsi="Franklin Gothic Demi Cond" w:cs="Franklin Gothic Demi Cond"/>
          <w:spacing w:val="-12"/>
          <w:sz w:val="36"/>
          <w:szCs w:val="36"/>
        </w:rPr>
        <w:t>P</w:t>
      </w:r>
      <w:r w:rsidR="00651B23">
        <w:rPr>
          <w:rFonts w:ascii="Franklin Gothic Demi Cond" w:eastAsia="Franklin Gothic Demi Cond" w:hAnsi="Franklin Gothic Demi Cond" w:cs="Franklin Gothic Demi Cond"/>
          <w:spacing w:val="-16"/>
          <w:sz w:val="36"/>
          <w:szCs w:val="36"/>
        </w:rPr>
        <w:t>ER</w:t>
      </w:r>
      <w:r w:rsidR="00651B23">
        <w:rPr>
          <w:rFonts w:ascii="Franklin Gothic Demi Cond" w:eastAsia="Franklin Gothic Demi Cond" w:hAnsi="Franklin Gothic Demi Cond" w:cs="Franklin Gothic Demi Cond"/>
          <w:spacing w:val="-10"/>
          <w:sz w:val="36"/>
          <w:szCs w:val="36"/>
        </w:rPr>
        <w:t>K</w:t>
      </w:r>
      <w:r w:rsidR="00651B23">
        <w:rPr>
          <w:rFonts w:ascii="Franklin Gothic Demi Cond" w:eastAsia="Franklin Gothic Demi Cond" w:hAnsi="Franklin Gothic Demi Cond" w:cs="Franklin Gothic Demi Cond"/>
          <w:spacing w:val="-13"/>
          <w:sz w:val="36"/>
          <w:szCs w:val="36"/>
        </w:rPr>
        <w:t>U</w:t>
      </w:r>
      <w:r w:rsidR="00651B23">
        <w:rPr>
          <w:rFonts w:ascii="Franklin Gothic Demi Cond" w:eastAsia="Franklin Gothic Demi Cond" w:hAnsi="Franklin Gothic Demi Cond" w:cs="Franklin Gothic Demi Cond"/>
          <w:spacing w:val="-17"/>
          <w:sz w:val="36"/>
          <w:szCs w:val="36"/>
        </w:rPr>
        <w:t>L</w:t>
      </w:r>
      <w:r w:rsidR="00651B23">
        <w:rPr>
          <w:rFonts w:ascii="Franklin Gothic Demi Cond" w:eastAsia="Franklin Gothic Demi Cond" w:hAnsi="Franklin Gothic Demi Cond" w:cs="Franklin Gothic Demi Cond"/>
          <w:spacing w:val="-14"/>
          <w:sz w:val="36"/>
          <w:szCs w:val="36"/>
        </w:rPr>
        <w:t>I</w:t>
      </w:r>
      <w:r w:rsidR="00651B23">
        <w:rPr>
          <w:rFonts w:ascii="Franklin Gothic Demi Cond" w:eastAsia="Franklin Gothic Demi Cond" w:hAnsi="Franklin Gothic Demi Cond" w:cs="Franklin Gothic Demi Cond"/>
          <w:spacing w:val="-12"/>
          <w:sz w:val="36"/>
          <w:szCs w:val="36"/>
        </w:rPr>
        <w:t>A</w:t>
      </w:r>
      <w:r w:rsidR="00651B23">
        <w:rPr>
          <w:rFonts w:ascii="Franklin Gothic Demi Cond" w:eastAsia="Franklin Gothic Demi Cond" w:hAnsi="Franklin Gothic Demi Cond" w:cs="Franklin Gothic Demi Cond"/>
          <w:spacing w:val="-13"/>
          <w:sz w:val="36"/>
          <w:szCs w:val="36"/>
        </w:rPr>
        <w:t>H</w:t>
      </w:r>
      <w:r w:rsidR="00651B23">
        <w:rPr>
          <w:rFonts w:ascii="Franklin Gothic Demi Cond" w:eastAsia="Franklin Gothic Demi Cond" w:hAnsi="Franklin Gothic Demi Cond" w:cs="Franklin Gothic Demi Cond"/>
          <w:spacing w:val="-16"/>
          <w:sz w:val="36"/>
          <w:szCs w:val="36"/>
        </w:rPr>
        <w:t>A</w:t>
      </w:r>
      <w:r w:rsidR="00651B23">
        <w:rPr>
          <w:rFonts w:ascii="Franklin Gothic Demi Cond" w:eastAsia="Franklin Gothic Demi Cond" w:hAnsi="Franklin Gothic Demi Cond" w:cs="Franklin Gothic Demi Cond"/>
          <w:sz w:val="36"/>
          <w:szCs w:val="36"/>
        </w:rPr>
        <w:t>N</w:t>
      </w:r>
    </w:p>
    <w:p w:rsidR="000C7364" w:rsidRDefault="002836CC">
      <w:pPr>
        <w:spacing w:line="760" w:lineRule="exact"/>
        <w:ind w:left="2301"/>
        <w:rPr>
          <w:rFonts w:ascii="Baskerville Old Face" w:eastAsia="Baskerville Old Face" w:hAnsi="Baskerville Old Face" w:cs="Baskerville Old Face"/>
          <w:sz w:val="80"/>
          <w:szCs w:val="80"/>
        </w:rPr>
      </w:pPr>
      <w:r>
        <w:rPr>
          <w:rFonts w:ascii="Baskerville Old Face" w:eastAsia="Baskerville Old Face" w:hAnsi="Baskerville Old Face" w:cs="Baskerville Old Face"/>
          <w:spacing w:val="21"/>
          <w:position w:val="-1"/>
          <w:sz w:val="80"/>
          <w:szCs w:val="80"/>
        </w:rPr>
        <w:t>Model Bisnis Digital (</w:t>
      </w:r>
      <w:r w:rsidR="000C0632">
        <w:rPr>
          <w:rFonts w:ascii="Baskerville Old Face" w:eastAsia="Baskerville Old Face" w:hAnsi="Baskerville Old Face" w:cs="Baskerville Old Face"/>
          <w:spacing w:val="21"/>
          <w:position w:val="-1"/>
          <w:sz w:val="80"/>
          <w:szCs w:val="80"/>
        </w:rPr>
        <w:t>Kewirausahaan</w:t>
      </w:r>
      <w:r>
        <w:rPr>
          <w:rFonts w:ascii="Baskerville Old Face" w:eastAsia="Baskerville Old Face" w:hAnsi="Baskerville Old Face" w:cs="Baskerville Old Face"/>
          <w:spacing w:val="21"/>
          <w:position w:val="-1"/>
          <w:sz w:val="80"/>
          <w:szCs w:val="80"/>
        </w:rPr>
        <w:t>)</w:t>
      </w:r>
    </w:p>
    <w:p w:rsidR="000A3248" w:rsidRDefault="000A3248">
      <w:pPr>
        <w:spacing w:before="90" w:line="280" w:lineRule="exact"/>
        <w:ind w:left="101"/>
        <w:rPr>
          <w:spacing w:val="2"/>
          <w:position w:val="-1"/>
          <w:sz w:val="24"/>
          <w:szCs w:val="24"/>
        </w:rPr>
      </w:pPr>
    </w:p>
    <w:p w:rsidR="000A3248" w:rsidRDefault="000A3248">
      <w:pPr>
        <w:spacing w:before="90" w:line="280" w:lineRule="exact"/>
        <w:ind w:left="101"/>
        <w:rPr>
          <w:spacing w:val="2"/>
          <w:position w:val="-1"/>
          <w:sz w:val="24"/>
          <w:szCs w:val="24"/>
        </w:rPr>
      </w:pPr>
    </w:p>
    <w:p w:rsidR="000C7364" w:rsidRPr="00127C36" w:rsidRDefault="00714EB3">
      <w:pPr>
        <w:spacing w:before="90" w:line="280" w:lineRule="exact"/>
        <w:ind w:left="101"/>
        <w:rPr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2115185</wp:posOffset>
                </wp:positionH>
                <wp:positionV relativeFrom="paragraph">
                  <wp:posOffset>29845</wp:posOffset>
                </wp:positionV>
                <wp:extent cx="4561840" cy="252730"/>
                <wp:effectExtent l="635" t="8255" r="0" b="5715"/>
                <wp:wrapNone/>
                <wp:docPr id="56" name="Group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1840" cy="252730"/>
                          <a:chOff x="3502" y="-28"/>
                          <a:chExt cx="7184" cy="398"/>
                        </a:xfrm>
                      </wpg:grpSpPr>
                      <wpg:grpSp>
                        <wpg:cNvPr id="57" name="Group 337"/>
                        <wpg:cNvGrpSpPr>
                          <a:grpSpLocks/>
                        </wpg:cNvGrpSpPr>
                        <wpg:grpSpPr bwMode="auto">
                          <a:xfrm>
                            <a:off x="3533" y="3"/>
                            <a:ext cx="7122" cy="0"/>
                            <a:chOff x="3533" y="3"/>
                            <a:chExt cx="7122" cy="0"/>
                          </a:xfrm>
                        </wpg:grpSpPr>
                        <wps:wsp>
                          <wps:cNvPr id="58" name="Freeform 338"/>
                          <wps:cNvSpPr>
                            <a:spLocks/>
                          </wps:cNvSpPr>
                          <wps:spPr bwMode="auto">
                            <a:xfrm>
                              <a:off x="3533" y="3"/>
                              <a:ext cx="7122" cy="0"/>
                            </a:xfrm>
                            <a:custGeom>
                              <a:avLst/>
                              <a:gdLst>
                                <a:gd name="T0" fmla="+- 0 3533 3533"/>
                                <a:gd name="T1" fmla="*/ T0 w 7122"/>
                                <a:gd name="T2" fmla="+- 0 10655 3533"/>
                                <a:gd name="T3" fmla="*/ T2 w 71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22">
                                  <a:moveTo>
                                    <a:pt x="0" y="0"/>
                                  </a:moveTo>
                                  <a:lnTo>
                                    <a:pt x="7122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92D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" name="Group 339"/>
                          <wpg:cNvGrpSpPr>
                            <a:grpSpLocks/>
                          </wpg:cNvGrpSpPr>
                          <wpg:grpSpPr bwMode="auto">
                            <a:xfrm>
                              <a:off x="3533" y="33"/>
                              <a:ext cx="108" cy="276"/>
                              <a:chOff x="3533" y="33"/>
                              <a:chExt cx="108" cy="276"/>
                            </a:xfrm>
                          </wpg:grpSpPr>
                          <wps:wsp>
                            <wps:cNvPr id="60" name="Freeform 340"/>
                            <wps:cNvSpPr>
                              <a:spLocks/>
                            </wps:cNvSpPr>
                            <wps:spPr bwMode="auto">
                              <a:xfrm>
                                <a:off x="3533" y="33"/>
                                <a:ext cx="108" cy="276"/>
                              </a:xfrm>
                              <a:custGeom>
                                <a:avLst/>
                                <a:gdLst>
                                  <a:gd name="T0" fmla="+- 0 3533 3533"/>
                                  <a:gd name="T1" fmla="*/ T0 w 108"/>
                                  <a:gd name="T2" fmla="+- 0 309 33"/>
                                  <a:gd name="T3" fmla="*/ 309 h 276"/>
                                  <a:gd name="T4" fmla="+- 0 3641 3533"/>
                                  <a:gd name="T5" fmla="*/ T4 w 108"/>
                                  <a:gd name="T6" fmla="+- 0 309 33"/>
                                  <a:gd name="T7" fmla="*/ 309 h 276"/>
                                  <a:gd name="T8" fmla="+- 0 3641 3533"/>
                                  <a:gd name="T9" fmla="*/ T8 w 108"/>
                                  <a:gd name="T10" fmla="+- 0 33 33"/>
                                  <a:gd name="T11" fmla="*/ 33 h 276"/>
                                  <a:gd name="T12" fmla="+- 0 3533 3533"/>
                                  <a:gd name="T13" fmla="*/ T12 w 108"/>
                                  <a:gd name="T14" fmla="+- 0 33 33"/>
                                  <a:gd name="T15" fmla="*/ 33 h 276"/>
                                  <a:gd name="T16" fmla="+- 0 3533 3533"/>
                                  <a:gd name="T17" fmla="*/ T16 w 108"/>
                                  <a:gd name="T18" fmla="+- 0 309 33"/>
                                  <a:gd name="T19" fmla="*/ 309 h 27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8" h="276">
                                    <a:moveTo>
                                      <a:pt x="0" y="276"/>
                                    </a:moveTo>
                                    <a:lnTo>
                                      <a:pt x="108" y="276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1" name="Group 3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548" y="33"/>
                                <a:ext cx="108" cy="276"/>
                                <a:chOff x="10548" y="33"/>
                                <a:chExt cx="108" cy="276"/>
                              </a:xfrm>
                            </wpg:grpSpPr>
                            <wps:wsp>
                              <wps:cNvPr id="62" name="Freeform 3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48" y="33"/>
                                  <a:ext cx="108" cy="276"/>
                                </a:xfrm>
                                <a:custGeom>
                                  <a:avLst/>
                                  <a:gdLst>
                                    <a:gd name="T0" fmla="+- 0 10548 10548"/>
                                    <a:gd name="T1" fmla="*/ T0 w 108"/>
                                    <a:gd name="T2" fmla="+- 0 309 33"/>
                                    <a:gd name="T3" fmla="*/ 309 h 276"/>
                                    <a:gd name="T4" fmla="+- 0 10656 10548"/>
                                    <a:gd name="T5" fmla="*/ T4 w 108"/>
                                    <a:gd name="T6" fmla="+- 0 309 33"/>
                                    <a:gd name="T7" fmla="*/ 309 h 276"/>
                                    <a:gd name="T8" fmla="+- 0 10656 10548"/>
                                    <a:gd name="T9" fmla="*/ T8 w 108"/>
                                    <a:gd name="T10" fmla="+- 0 33 33"/>
                                    <a:gd name="T11" fmla="*/ 33 h 276"/>
                                    <a:gd name="T12" fmla="+- 0 10548 10548"/>
                                    <a:gd name="T13" fmla="*/ T12 w 108"/>
                                    <a:gd name="T14" fmla="+- 0 33 33"/>
                                    <a:gd name="T15" fmla="*/ 33 h 276"/>
                                    <a:gd name="T16" fmla="+- 0 10548 10548"/>
                                    <a:gd name="T17" fmla="*/ T16 w 108"/>
                                    <a:gd name="T18" fmla="+- 0 309 33"/>
                                    <a:gd name="T19" fmla="*/ 309 h 27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8" h="276">
                                      <a:moveTo>
                                        <a:pt x="0" y="276"/>
                                      </a:moveTo>
                                      <a:lnTo>
                                        <a:pt x="108" y="276"/>
                                      </a:lnTo>
                                      <a:lnTo>
                                        <a:pt x="10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3" name="Group 3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533" y="339"/>
                                  <a:ext cx="7122" cy="0"/>
                                  <a:chOff x="3533" y="339"/>
                                  <a:chExt cx="7122" cy="0"/>
                                </a:xfrm>
                              </wpg:grpSpPr>
                              <wps:wsp>
                                <wps:cNvPr id="64" name="Freeform 3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33" y="339"/>
                                    <a:ext cx="7122" cy="0"/>
                                  </a:xfrm>
                                  <a:custGeom>
                                    <a:avLst/>
                                    <a:gdLst>
                                      <a:gd name="T0" fmla="+- 0 3533 3533"/>
                                      <a:gd name="T1" fmla="*/ T0 w 7122"/>
                                      <a:gd name="T2" fmla="+- 0 10655 3533"/>
                                      <a:gd name="T3" fmla="*/ T2 w 712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7122">
                                        <a:moveTo>
                                          <a:pt x="0" y="0"/>
                                        </a:moveTo>
                                        <a:lnTo>
                                          <a:pt x="712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39370">
                                    <a:solidFill>
                                      <a:srgbClr val="92D05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5" name="Group 3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41" y="33"/>
                                    <a:ext cx="6907" cy="276"/>
                                    <a:chOff x="3641" y="33"/>
                                    <a:chExt cx="6907" cy="276"/>
                                  </a:xfrm>
                                </wpg:grpSpPr>
                                <wps:wsp>
                                  <wps:cNvPr id="66" name="Freeform 3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41" y="33"/>
                                      <a:ext cx="6907" cy="276"/>
                                    </a:xfrm>
                                    <a:custGeom>
                                      <a:avLst/>
                                      <a:gdLst>
                                        <a:gd name="T0" fmla="+- 0 3641 3641"/>
                                        <a:gd name="T1" fmla="*/ T0 w 6907"/>
                                        <a:gd name="T2" fmla="+- 0 309 33"/>
                                        <a:gd name="T3" fmla="*/ 309 h 276"/>
                                        <a:gd name="T4" fmla="+- 0 10548 3641"/>
                                        <a:gd name="T5" fmla="*/ T4 w 6907"/>
                                        <a:gd name="T6" fmla="+- 0 309 33"/>
                                        <a:gd name="T7" fmla="*/ 309 h 276"/>
                                        <a:gd name="T8" fmla="+- 0 10548 3641"/>
                                        <a:gd name="T9" fmla="*/ T8 w 6907"/>
                                        <a:gd name="T10" fmla="+- 0 33 33"/>
                                        <a:gd name="T11" fmla="*/ 33 h 276"/>
                                        <a:gd name="T12" fmla="+- 0 3641 3641"/>
                                        <a:gd name="T13" fmla="*/ T12 w 6907"/>
                                        <a:gd name="T14" fmla="+- 0 33 33"/>
                                        <a:gd name="T15" fmla="*/ 33 h 276"/>
                                        <a:gd name="T16" fmla="+- 0 3641 3641"/>
                                        <a:gd name="T17" fmla="*/ T16 w 6907"/>
                                        <a:gd name="T18" fmla="+- 0 309 33"/>
                                        <a:gd name="T19" fmla="*/ 309 h 27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907" h="276">
                                          <a:moveTo>
                                            <a:pt x="0" y="276"/>
                                          </a:moveTo>
                                          <a:lnTo>
                                            <a:pt x="6907" y="276"/>
                                          </a:lnTo>
                                          <a:lnTo>
                                            <a:pt x="6907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27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92D05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B71E90" id="Group 336" o:spid="_x0000_s1026" style="position:absolute;margin-left:166.55pt;margin-top:2.35pt;width:359.2pt;height:19.9pt;z-index:-251650560;mso-position-horizontal-relative:page" coordorigin="3502,-28" coordsize="7184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">
                <v:group id="Group 337" o:spid="_x0000_s1027" style="position:absolute;left:3533;top:3;width:7122;height:0" coordorigin="3533,3" coordsize="71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338" o:spid="_x0000_s1028" style="position:absolute;left:3533;top:3;width:7122;height:0;visibility:visible;mso-wrap-style:square;v-text-anchor:top" coordsize="71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" path="m,l7122,e" filled="f" strokecolor="#92d050" strokeweight="3.1pt">
                    <v:path arrowok="t" o:connecttype="custom" o:connectlocs="0,0;7122,0" o:connectangles="0,0"/>
                  </v:shape>
                  <v:group id="Group 339" o:spid="_x0000_s1029" style="position:absolute;left:3533;top:33;width:108;height:276" coordorigin="3533,33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Freeform 340" o:spid="_x0000_s1030" style="position:absolute;left:3533;top:33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" path="m,276r108,l108,,,,,276xe" fillcolor="#92d050" stroked="f">
                      <v:path arrowok="t" o:connecttype="custom" o:connectlocs="0,309;108,309;108,33;0,33;0,309" o:connectangles="0,0,0,0,0"/>
                    </v:shape>
                    <v:group id="Group 341" o:spid="_x0000_s1031" style="position:absolute;left:10548;top:33;width:108;height:276" coordorigin="10548,33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 id="Freeform 342" o:spid="_x0000_s1032" style="position:absolute;left:10548;top:33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" path="m,276r108,l108,,,,,276xe" fillcolor="#92d050" stroked="f">
                        <v:path arrowok="t" o:connecttype="custom" o:connectlocs="0,309;108,309;108,33;0,33;0,309" o:connectangles="0,0,0,0,0"/>
                      </v:shape>
                      <v:group id="Group 343" o:spid="_x0000_s1033" style="position:absolute;left:3533;top:339;width:7122;height:0" coordorigin="3533,339" coordsize="71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shape id="Freeform 344" o:spid="_x0000_s1034" style="position:absolute;left:3533;top:339;width:7122;height:0;visibility:visible;mso-wrap-style:square;v-text-anchor:top" coordsize="71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" path="m,l7122,e" filled="f" strokecolor="#92d050" strokeweight="3.1pt">
                          <v:path arrowok="t" o:connecttype="custom" o:connectlocs="0,0;7122,0" o:connectangles="0,0"/>
                        </v:shape>
                        <v:group id="Group 345" o:spid="_x0000_s1035" style="position:absolute;left:3641;top:33;width:6907;height:276" coordorigin="3641,33" coordsize="6907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shape id="Freeform 346" o:spid="_x0000_s1036" style="position:absolute;left:3641;top:33;width:6907;height:276;visibility:visible;mso-wrap-style:square;v-text-anchor:top" coordsize="6907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" path="m,276r6907,l6907,,,,,276xe" fillcolor="#92d050" stroked="f">
                            <v:path arrowok="t" o:connecttype="custom" o:connectlocs="0,309;6907,309;6907,33;0,33;0,309" o:connectangles="0,0,0,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651B23">
        <w:rPr>
          <w:spacing w:val="2"/>
          <w:position w:val="-1"/>
          <w:sz w:val="24"/>
          <w:szCs w:val="24"/>
        </w:rPr>
        <w:t>J</w:t>
      </w:r>
      <w:r w:rsidR="00651B23">
        <w:rPr>
          <w:position w:val="-1"/>
          <w:sz w:val="24"/>
          <w:szCs w:val="24"/>
        </w:rPr>
        <w:t>udul</w:t>
      </w:r>
      <w:r w:rsidR="00651B23">
        <w:rPr>
          <w:spacing w:val="1"/>
          <w:position w:val="-1"/>
          <w:sz w:val="24"/>
          <w:szCs w:val="24"/>
        </w:rPr>
        <w:t xml:space="preserve"> T</w:t>
      </w:r>
      <w:r w:rsidR="00651B23">
        <w:rPr>
          <w:position w:val="-1"/>
          <w:sz w:val="24"/>
          <w:szCs w:val="24"/>
        </w:rPr>
        <w:t>u</w:t>
      </w:r>
      <w:r w:rsidR="00651B23">
        <w:rPr>
          <w:spacing w:val="-4"/>
          <w:position w:val="-1"/>
          <w:sz w:val="24"/>
          <w:szCs w:val="24"/>
        </w:rPr>
        <w:t>g</w:t>
      </w:r>
      <w:r w:rsidR="00651B23">
        <w:rPr>
          <w:spacing w:val="1"/>
          <w:position w:val="-1"/>
          <w:sz w:val="24"/>
          <w:szCs w:val="24"/>
        </w:rPr>
        <w:t>a</w:t>
      </w:r>
      <w:r w:rsidR="00651B23">
        <w:rPr>
          <w:position w:val="-1"/>
          <w:sz w:val="24"/>
          <w:szCs w:val="24"/>
        </w:rPr>
        <w:t xml:space="preserve">s               </w:t>
      </w:r>
      <w:r w:rsidR="001C1213">
        <w:rPr>
          <w:b/>
          <w:position w:val="-1"/>
          <w:sz w:val="24"/>
          <w:szCs w:val="24"/>
        </w:rPr>
        <w:t>Kompetensi Interpersonal</w:t>
      </w:r>
    </w:p>
    <w:p w:rsidR="00A45874" w:rsidRDefault="00A45874">
      <w:pPr>
        <w:spacing w:line="200" w:lineRule="exact"/>
      </w:pPr>
    </w:p>
    <w:p w:rsidR="000F0FA2" w:rsidRDefault="000F0FA2" w:rsidP="000F0FA2"/>
    <w:p w:rsidR="000F0FA2" w:rsidRDefault="000F0FA2" w:rsidP="001C1213">
      <w:pPr>
        <w:ind w:left="2160"/>
        <w:jc w:val="both"/>
        <w:rPr>
          <w:b/>
          <w:spacing w:val="-3"/>
          <w:sz w:val="24"/>
          <w:szCs w:val="24"/>
        </w:rPr>
      </w:pPr>
      <w:r>
        <w:rPr>
          <w:sz w:val="24"/>
        </w:rPr>
        <w:t xml:space="preserve">Buat resume modul ini dalam bentuk maping </w:t>
      </w:r>
      <w:r w:rsidR="001C1213">
        <w:rPr>
          <w:sz w:val="24"/>
        </w:rPr>
        <w:t>tentang kompetensi interpersonal</w:t>
      </w:r>
      <w:r>
        <w:rPr>
          <w:sz w:val="24"/>
        </w:rPr>
        <w:t xml:space="preserve"> </w:t>
      </w:r>
      <w:r w:rsidR="001C1213">
        <w:rPr>
          <w:sz w:val="24"/>
        </w:rPr>
        <w:t>lengkap dan</w:t>
      </w:r>
      <w:r w:rsidR="001C1213" w:rsidRPr="001C1213">
        <w:rPr>
          <w:sz w:val="24"/>
        </w:rPr>
        <w:t xml:space="preserve"> menarik ke dalam bentuk ppt, cantumkan referensi</w:t>
      </w:r>
    </w:p>
    <w:p w:rsidR="001C1213" w:rsidRDefault="001C1213" w:rsidP="000F0FA2">
      <w:pPr>
        <w:spacing w:before="29"/>
        <w:jc w:val="both"/>
        <w:rPr>
          <w:b/>
          <w:spacing w:val="-3"/>
          <w:sz w:val="24"/>
          <w:szCs w:val="24"/>
        </w:rPr>
      </w:pPr>
    </w:p>
    <w:p w:rsidR="000F0FA2" w:rsidRPr="00891D39" w:rsidRDefault="000F0FA2" w:rsidP="000F0FA2">
      <w:pPr>
        <w:spacing w:before="29"/>
        <w:jc w:val="both"/>
        <w:rPr>
          <w:sz w:val="24"/>
          <w:szCs w:val="24"/>
        </w:rPr>
      </w:pPr>
      <w:bookmarkStart w:id="0" w:name="_GoBack"/>
      <w:bookmarkEnd w:id="0"/>
      <w:r w:rsidRPr="00891D39">
        <w:rPr>
          <w:b/>
          <w:spacing w:val="-3"/>
          <w:sz w:val="24"/>
          <w:szCs w:val="24"/>
        </w:rPr>
        <w:t>K</w:t>
      </w:r>
      <w:r w:rsidRPr="00891D39">
        <w:rPr>
          <w:b/>
          <w:spacing w:val="1"/>
          <w:sz w:val="24"/>
          <w:szCs w:val="24"/>
        </w:rPr>
        <w:t>e</w:t>
      </w:r>
      <w:r w:rsidRPr="00891D39">
        <w:rPr>
          <w:b/>
          <w:sz w:val="24"/>
          <w:szCs w:val="24"/>
        </w:rPr>
        <w:t>t</w:t>
      </w:r>
      <w:r w:rsidRPr="00891D39">
        <w:rPr>
          <w:b/>
          <w:spacing w:val="1"/>
          <w:sz w:val="24"/>
          <w:szCs w:val="24"/>
        </w:rPr>
        <w:t>e</w:t>
      </w:r>
      <w:r w:rsidRPr="00891D39">
        <w:rPr>
          <w:b/>
          <w:spacing w:val="-1"/>
          <w:sz w:val="24"/>
          <w:szCs w:val="24"/>
        </w:rPr>
        <w:t>n</w:t>
      </w:r>
      <w:r w:rsidRPr="00891D39">
        <w:rPr>
          <w:b/>
          <w:sz w:val="24"/>
          <w:szCs w:val="24"/>
        </w:rPr>
        <w:t>t</w:t>
      </w:r>
      <w:r w:rsidRPr="00891D39">
        <w:rPr>
          <w:b/>
          <w:spacing w:val="-1"/>
          <w:sz w:val="24"/>
          <w:szCs w:val="24"/>
        </w:rPr>
        <w:t>u</w:t>
      </w:r>
      <w:r w:rsidRPr="00891D39">
        <w:rPr>
          <w:b/>
          <w:sz w:val="24"/>
          <w:szCs w:val="24"/>
        </w:rPr>
        <w:t>an</w:t>
      </w:r>
    </w:p>
    <w:p w:rsidR="000F0FA2" w:rsidRDefault="000F0FA2" w:rsidP="000F0FA2">
      <w:pPr>
        <w:pStyle w:val="ListParagraph"/>
        <w:numPr>
          <w:ilvl w:val="0"/>
          <w:numId w:val="10"/>
        </w:numPr>
        <w:spacing w:before="68"/>
        <w:ind w:left="2430" w:hanging="270"/>
        <w:rPr>
          <w:i/>
          <w:sz w:val="24"/>
          <w:szCs w:val="24"/>
        </w:rPr>
      </w:pPr>
      <w:r w:rsidRPr="00543761">
        <w:rPr>
          <w:spacing w:val="1"/>
          <w:sz w:val="24"/>
          <w:szCs w:val="24"/>
        </w:rPr>
        <w:t>T</w:t>
      </w:r>
      <w:r w:rsidRPr="00543761">
        <w:rPr>
          <w:sz w:val="24"/>
          <w:szCs w:val="24"/>
        </w:rPr>
        <w:t>u</w:t>
      </w:r>
      <w:r w:rsidRPr="00543761">
        <w:rPr>
          <w:spacing w:val="-4"/>
          <w:sz w:val="24"/>
          <w:szCs w:val="24"/>
        </w:rPr>
        <w:t>g</w:t>
      </w:r>
      <w:r w:rsidRPr="00543761">
        <w:rPr>
          <w:spacing w:val="1"/>
          <w:sz w:val="24"/>
          <w:szCs w:val="24"/>
        </w:rPr>
        <w:t>a</w:t>
      </w:r>
      <w:r w:rsidRPr="00543761">
        <w:rPr>
          <w:sz w:val="24"/>
          <w:szCs w:val="24"/>
        </w:rPr>
        <w:t>s</w:t>
      </w:r>
      <w:r w:rsidRPr="00543761">
        <w:rPr>
          <w:spacing w:val="-1"/>
          <w:sz w:val="24"/>
          <w:szCs w:val="24"/>
        </w:rPr>
        <w:t xml:space="preserve"> </w:t>
      </w:r>
      <w:r w:rsidRPr="00543761">
        <w:rPr>
          <w:sz w:val="24"/>
          <w:szCs w:val="24"/>
        </w:rPr>
        <w:t>b</w:t>
      </w:r>
      <w:r w:rsidRPr="00543761">
        <w:rPr>
          <w:spacing w:val="1"/>
          <w:sz w:val="24"/>
          <w:szCs w:val="24"/>
        </w:rPr>
        <w:t>e</w:t>
      </w:r>
      <w:r w:rsidRPr="00543761">
        <w:rPr>
          <w:sz w:val="24"/>
          <w:szCs w:val="24"/>
        </w:rPr>
        <w:t>r</w:t>
      </w:r>
      <w:r w:rsidRPr="00543761">
        <w:rPr>
          <w:spacing w:val="-1"/>
          <w:sz w:val="24"/>
          <w:szCs w:val="24"/>
        </w:rPr>
        <w:t>s</w:t>
      </w:r>
      <w:r w:rsidRPr="00543761">
        <w:rPr>
          <w:spacing w:val="1"/>
          <w:sz w:val="24"/>
          <w:szCs w:val="24"/>
        </w:rPr>
        <w:t>i</w:t>
      </w:r>
      <w:r w:rsidRPr="00543761">
        <w:rPr>
          <w:sz w:val="24"/>
          <w:szCs w:val="24"/>
        </w:rPr>
        <w:t>f</w:t>
      </w:r>
      <w:r w:rsidRPr="00543761">
        <w:rPr>
          <w:spacing w:val="1"/>
          <w:sz w:val="24"/>
          <w:szCs w:val="24"/>
        </w:rPr>
        <w:t>a</w:t>
      </w:r>
      <w:r w:rsidRPr="00543761">
        <w:rPr>
          <w:sz w:val="24"/>
          <w:szCs w:val="24"/>
        </w:rPr>
        <w:t>t</w:t>
      </w:r>
      <w:r w:rsidRPr="00543761">
        <w:rPr>
          <w:spacing w:val="3"/>
          <w:sz w:val="24"/>
          <w:szCs w:val="24"/>
        </w:rPr>
        <w:t xml:space="preserve"> </w:t>
      </w:r>
      <w:r w:rsidRPr="00543761">
        <w:rPr>
          <w:i/>
          <w:sz w:val="24"/>
          <w:szCs w:val="24"/>
        </w:rPr>
        <w:t>op</w:t>
      </w:r>
      <w:r w:rsidRPr="00543761">
        <w:rPr>
          <w:i/>
          <w:spacing w:val="1"/>
          <w:sz w:val="24"/>
          <w:szCs w:val="24"/>
        </w:rPr>
        <w:t>e</w:t>
      </w:r>
      <w:r w:rsidRPr="00543761">
        <w:rPr>
          <w:i/>
          <w:sz w:val="24"/>
          <w:szCs w:val="24"/>
        </w:rPr>
        <w:t>nbook</w:t>
      </w:r>
      <w:r>
        <w:rPr>
          <w:i/>
          <w:sz w:val="24"/>
          <w:szCs w:val="24"/>
        </w:rPr>
        <w:t xml:space="preserve"> </w:t>
      </w:r>
    </w:p>
    <w:p w:rsidR="000F0FA2" w:rsidRPr="00543761" w:rsidRDefault="000F0FA2" w:rsidP="000F0FA2">
      <w:pPr>
        <w:pStyle w:val="ListParagraph"/>
        <w:numPr>
          <w:ilvl w:val="0"/>
          <w:numId w:val="10"/>
        </w:numPr>
        <w:ind w:left="2430" w:hanging="270"/>
        <w:rPr>
          <w:sz w:val="24"/>
          <w:szCs w:val="24"/>
        </w:rPr>
      </w:pPr>
      <w:r w:rsidRPr="00543761">
        <w:rPr>
          <w:spacing w:val="-1"/>
          <w:sz w:val="24"/>
          <w:szCs w:val="24"/>
        </w:rPr>
        <w:t>D</w:t>
      </w:r>
      <w:r w:rsidRPr="00543761">
        <w:rPr>
          <w:spacing w:val="1"/>
          <w:sz w:val="24"/>
          <w:szCs w:val="24"/>
        </w:rPr>
        <w:t>i</w:t>
      </w:r>
      <w:r w:rsidRPr="00543761">
        <w:rPr>
          <w:sz w:val="24"/>
          <w:szCs w:val="24"/>
        </w:rPr>
        <w:t>p</w:t>
      </w:r>
      <w:r w:rsidRPr="00543761">
        <w:rPr>
          <w:spacing w:val="1"/>
          <w:sz w:val="24"/>
          <w:szCs w:val="24"/>
        </w:rPr>
        <w:t>e</w:t>
      </w:r>
      <w:r w:rsidRPr="00543761">
        <w:rPr>
          <w:sz w:val="24"/>
          <w:szCs w:val="24"/>
        </w:rPr>
        <w:t>rbo</w:t>
      </w:r>
      <w:r w:rsidRPr="00543761">
        <w:rPr>
          <w:spacing w:val="1"/>
          <w:sz w:val="24"/>
          <w:szCs w:val="24"/>
        </w:rPr>
        <w:t>le</w:t>
      </w:r>
      <w:r w:rsidRPr="00543761">
        <w:rPr>
          <w:sz w:val="24"/>
          <w:szCs w:val="24"/>
        </w:rPr>
        <w:t>hk</w:t>
      </w:r>
      <w:r w:rsidRPr="00543761">
        <w:rPr>
          <w:spacing w:val="1"/>
          <w:sz w:val="24"/>
          <w:szCs w:val="24"/>
        </w:rPr>
        <w:t>a</w:t>
      </w:r>
      <w:r w:rsidRPr="00543761">
        <w:rPr>
          <w:sz w:val="24"/>
          <w:szCs w:val="24"/>
        </w:rPr>
        <w:t>n</w:t>
      </w:r>
      <w:r w:rsidRPr="00543761">
        <w:rPr>
          <w:spacing w:val="2"/>
          <w:sz w:val="24"/>
          <w:szCs w:val="24"/>
        </w:rPr>
        <w:t xml:space="preserve"> </w:t>
      </w:r>
      <w:r w:rsidRPr="00543761">
        <w:rPr>
          <w:spacing w:val="-4"/>
          <w:sz w:val="24"/>
          <w:szCs w:val="24"/>
        </w:rPr>
        <w:t>b</w:t>
      </w:r>
      <w:r w:rsidRPr="00543761">
        <w:rPr>
          <w:spacing w:val="1"/>
          <w:sz w:val="24"/>
          <w:szCs w:val="24"/>
        </w:rPr>
        <w:t>e</w:t>
      </w:r>
      <w:r w:rsidRPr="00543761">
        <w:rPr>
          <w:sz w:val="24"/>
          <w:szCs w:val="24"/>
        </w:rPr>
        <w:t>rd</w:t>
      </w:r>
      <w:r w:rsidRPr="00543761">
        <w:rPr>
          <w:spacing w:val="1"/>
          <w:sz w:val="24"/>
          <w:szCs w:val="24"/>
        </w:rPr>
        <w:t>i</w:t>
      </w:r>
      <w:r w:rsidRPr="00543761">
        <w:rPr>
          <w:spacing w:val="-1"/>
          <w:sz w:val="24"/>
          <w:szCs w:val="24"/>
        </w:rPr>
        <w:t>s</w:t>
      </w:r>
      <w:r w:rsidRPr="00543761">
        <w:rPr>
          <w:sz w:val="24"/>
          <w:szCs w:val="24"/>
        </w:rPr>
        <w:t>ku</w:t>
      </w:r>
      <w:r w:rsidRPr="00543761">
        <w:rPr>
          <w:spacing w:val="-1"/>
          <w:sz w:val="24"/>
          <w:szCs w:val="24"/>
        </w:rPr>
        <w:t>s</w:t>
      </w:r>
      <w:r w:rsidRPr="00543761">
        <w:rPr>
          <w:sz w:val="24"/>
          <w:szCs w:val="24"/>
        </w:rPr>
        <w:t>i</w:t>
      </w:r>
      <w:r w:rsidRPr="00543761">
        <w:rPr>
          <w:spacing w:val="3"/>
          <w:sz w:val="24"/>
          <w:szCs w:val="24"/>
        </w:rPr>
        <w:t xml:space="preserve"> </w:t>
      </w:r>
      <w:r w:rsidRPr="00543761">
        <w:rPr>
          <w:spacing w:val="-3"/>
          <w:sz w:val="24"/>
          <w:szCs w:val="24"/>
        </w:rPr>
        <w:t>t</w:t>
      </w:r>
      <w:r w:rsidRPr="00543761">
        <w:rPr>
          <w:spacing w:val="1"/>
          <w:sz w:val="24"/>
          <w:szCs w:val="24"/>
        </w:rPr>
        <w:t>eta</w:t>
      </w:r>
      <w:r w:rsidRPr="00543761">
        <w:rPr>
          <w:spacing w:val="-4"/>
          <w:sz w:val="24"/>
          <w:szCs w:val="24"/>
        </w:rPr>
        <w:t>p</w:t>
      </w:r>
      <w:r w:rsidRPr="00543761">
        <w:rPr>
          <w:sz w:val="24"/>
          <w:szCs w:val="24"/>
        </w:rPr>
        <w:t>i</w:t>
      </w:r>
      <w:r w:rsidRPr="00543761">
        <w:rPr>
          <w:spacing w:val="1"/>
          <w:sz w:val="24"/>
          <w:szCs w:val="24"/>
        </w:rPr>
        <w:t xml:space="preserve"> ti</w:t>
      </w:r>
      <w:r w:rsidRPr="00543761">
        <w:rPr>
          <w:spacing w:val="-4"/>
          <w:sz w:val="24"/>
          <w:szCs w:val="24"/>
        </w:rPr>
        <w:t>d</w:t>
      </w:r>
      <w:r w:rsidRPr="00543761">
        <w:rPr>
          <w:spacing w:val="1"/>
          <w:sz w:val="24"/>
          <w:szCs w:val="24"/>
        </w:rPr>
        <w:t>a</w:t>
      </w:r>
      <w:r w:rsidRPr="00543761">
        <w:rPr>
          <w:sz w:val="24"/>
          <w:szCs w:val="24"/>
        </w:rPr>
        <w:t>k</w:t>
      </w:r>
      <w:r w:rsidRPr="00543761">
        <w:rPr>
          <w:spacing w:val="3"/>
          <w:sz w:val="24"/>
          <w:szCs w:val="24"/>
        </w:rPr>
        <w:t xml:space="preserve"> </w:t>
      </w:r>
      <w:r w:rsidRPr="00543761">
        <w:rPr>
          <w:sz w:val="24"/>
          <w:szCs w:val="24"/>
        </w:rPr>
        <w:t>d</w:t>
      </w:r>
      <w:r w:rsidRPr="00543761">
        <w:rPr>
          <w:spacing w:val="1"/>
          <w:sz w:val="24"/>
          <w:szCs w:val="24"/>
        </w:rPr>
        <w:t>i</w:t>
      </w:r>
      <w:r w:rsidRPr="00543761">
        <w:rPr>
          <w:sz w:val="24"/>
          <w:szCs w:val="24"/>
        </w:rPr>
        <w:t>p</w:t>
      </w:r>
      <w:r w:rsidRPr="00543761">
        <w:rPr>
          <w:spacing w:val="-3"/>
          <w:sz w:val="24"/>
          <w:szCs w:val="24"/>
        </w:rPr>
        <w:t>e</w:t>
      </w:r>
      <w:r w:rsidRPr="00543761">
        <w:rPr>
          <w:sz w:val="24"/>
          <w:szCs w:val="24"/>
        </w:rPr>
        <w:t>rbo</w:t>
      </w:r>
      <w:r w:rsidRPr="00543761">
        <w:rPr>
          <w:spacing w:val="1"/>
          <w:sz w:val="24"/>
          <w:szCs w:val="24"/>
        </w:rPr>
        <w:t>le</w:t>
      </w:r>
      <w:r w:rsidRPr="00543761">
        <w:rPr>
          <w:sz w:val="24"/>
          <w:szCs w:val="24"/>
        </w:rPr>
        <w:t>hk</w:t>
      </w:r>
      <w:r w:rsidRPr="00543761">
        <w:rPr>
          <w:spacing w:val="1"/>
          <w:sz w:val="24"/>
          <w:szCs w:val="24"/>
        </w:rPr>
        <w:t>a</w:t>
      </w:r>
      <w:r w:rsidRPr="00543761">
        <w:rPr>
          <w:sz w:val="24"/>
          <w:szCs w:val="24"/>
        </w:rPr>
        <w:t>n</w:t>
      </w:r>
      <w:r w:rsidRPr="00543761">
        <w:rPr>
          <w:spacing w:val="1"/>
          <w:sz w:val="24"/>
          <w:szCs w:val="24"/>
        </w:rPr>
        <w:t xml:space="preserve"> </w:t>
      </w:r>
      <w:r w:rsidRPr="00543761">
        <w:rPr>
          <w:spacing w:val="-3"/>
          <w:sz w:val="24"/>
          <w:szCs w:val="24"/>
        </w:rPr>
        <w:t>m</w:t>
      </w:r>
      <w:r w:rsidRPr="00543761">
        <w:rPr>
          <w:spacing w:val="1"/>
          <w:sz w:val="24"/>
          <w:szCs w:val="24"/>
        </w:rPr>
        <w:t>e</w:t>
      </w:r>
      <w:r w:rsidRPr="00543761">
        <w:rPr>
          <w:sz w:val="24"/>
          <w:szCs w:val="24"/>
        </w:rPr>
        <w:t>n</w:t>
      </w:r>
      <w:r w:rsidRPr="00543761">
        <w:rPr>
          <w:spacing w:val="1"/>
          <w:sz w:val="24"/>
          <w:szCs w:val="24"/>
        </w:rPr>
        <w:t>c</w:t>
      </w:r>
      <w:r w:rsidRPr="00543761">
        <w:rPr>
          <w:sz w:val="24"/>
          <w:szCs w:val="24"/>
        </w:rPr>
        <w:t>on</w:t>
      </w:r>
      <w:r w:rsidRPr="00543761">
        <w:rPr>
          <w:spacing w:val="-3"/>
          <w:sz w:val="24"/>
          <w:szCs w:val="24"/>
        </w:rPr>
        <w:t>t</w:t>
      </w:r>
      <w:r w:rsidRPr="00543761">
        <w:rPr>
          <w:spacing w:val="1"/>
          <w:sz w:val="24"/>
          <w:szCs w:val="24"/>
        </w:rPr>
        <w:t>e</w:t>
      </w:r>
      <w:r w:rsidRPr="00543761">
        <w:rPr>
          <w:sz w:val="24"/>
          <w:szCs w:val="24"/>
        </w:rPr>
        <w:t>k</w:t>
      </w:r>
      <w:r w:rsidRPr="00543761">
        <w:rPr>
          <w:spacing w:val="-3"/>
          <w:sz w:val="24"/>
          <w:szCs w:val="24"/>
        </w:rPr>
        <w:t>/</w:t>
      </w:r>
      <w:r w:rsidRPr="00543761">
        <w:rPr>
          <w:spacing w:val="1"/>
          <w:sz w:val="24"/>
          <w:szCs w:val="24"/>
        </w:rPr>
        <w:t>me</w:t>
      </w:r>
      <w:r w:rsidRPr="00543761">
        <w:rPr>
          <w:spacing w:val="4"/>
          <w:sz w:val="24"/>
          <w:szCs w:val="24"/>
        </w:rPr>
        <w:t>n</w:t>
      </w:r>
      <w:r w:rsidRPr="00543761">
        <w:rPr>
          <w:spacing w:val="-8"/>
          <w:sz w:val="24"/>
          <w:szCs w:val="24"/>
        </w:rPr>
        <w:t>y</w:t>
      </w:r>
      <w:r w:rsidRPr="00543761">
        <w:rPr>
          <w:spacing w:val="1"/>
          <w:sz w:val="24"/>
          <w:szCs w:val="24"/>
        </w:rPr>
        <w:t>ali</w:t>
      </w:r>
      <w:r w:rsidRPr="00543761">
        <w:rPr>
          <w:sz w:val="24"/>
          <w:szCs w:val="24"/>
        </w:rPr>
        <w:t xml:space="preserve">n </w:t>
      </w:r>
      <w:r w:rsidRPr="00543761">
        <w:rPr>
          <w:spacing w:val="1"/>
          <w:sz w:val="24"/>
          <w:szCs w:val="24"/>
        </w:rPr>
        <w:t>ja</w:t>
      </w:r>
      <w:r w:rsidRPr="00543761">
        <w:rPr>
          <w:spacing w:val="-1"/>
          <w:sz w:val="24"/>
          <w:szCs w:val="24"/>
        </w:rPr>
        <w:t>w</w:t>
      </w:r>
      <w:r w:rsidRPr="00543761">
        <w:rPr>
          <w:spacing w:val="1"/>
          <w:sz w:val="24"/>
          <w:szCs w:val="24"/>
        </w:rPr>
        <w:t>a</w:t>
      </w:r>
      <w:r w:rsidRPr="00543761">
        <w:rPr>
          <w:sz w:val="24"/>
          <w:szCs w:val="24"/>
        </w:rPr>
        <w:t>b</w:t>
      </w:r>
      <w:r w:rsidRPr="00543761">
        <w:rPr>
          <w:spacing w:val="1"/>
          <w:sz w:val="24"/>
          <w:szCs w:val="24"/>
        </w:rPr>
        <w:t>a</w:t>
      </w:r>
      <w:r w:rsidRPr="00543761">
        <w:rPr>
          <w:sz w:val="24"/>
          <w:szCs w:val="24"/>
        </w:rPr>
        <w:t xml:space="preserve">n </w:t>
      </w:r>
      <w:r w:rsidRPr="00543761">
        <w:rPr>
          <w:spacing w:val="-3"/>
          <w:sz w:val="24"/>
          <w:szCs w:val="24"/>
        </w:rPr>
        <w:t>t</w:t>
      </w:r>
      <w:r w:rsidRPr="00543761">
        <w:rPr>
          <w:spacing w:val="1"/>
          <w:sz w:val="24"/>
          <w:szCs w:val="24"/>
        </w:rPr>
        <w:t>e</w:t>
      </w:r>
      <w:r w:rsidRPr="00543761">
        <w:rPr>
          <w:spacing w:val="-3"/>
          <w:sz w:val="24"/>
          <w:szCs w:val="24"/>
        </w:rPr>
        <w:t>m</w:t>
      </w:r>
      <w:r w:rsidRPr="00543761">
        <w:rPr>
          <w:spacing w:val="1"/>
          <w:sz w:val="24"/>
          <w:szCs w:val="24"/>
        </w:rPr>
        <w:t>a</w:t>
      </w:r>
      <w:r w:rsidRPr="00543761">
        <w:rPr>
          <w:sz w:val="24"/>
          <w:szCs w:val="24"/>
        </w:rPr>
        <w:t>n</w:t>
      </w:r>
      <w:r>
        <w:rPr>
          <w:sz w:val="24"/>
          <w:szCs w:val="24"/>
        </w:rPr>
        <w:t>, karena karakter akan berbeda</w:t>
      </w:r>
    </w:p>
    <w:p w:rsidR="000F0FA2" w:rsidRPr="00891D39" w:rsidRDefault="000F0FA2" w:rsidP="000F0FA2">
      <w:pPr>
        <w:rPr>
          <w:sz w:val="24"/>
          <w:szCs w:val="24"/>
        </w:rPr>
      </w:pPr>
    </w:p>
    <w:p w:rsidR="000F0FA2" w:rsidRPr="00891D39" w:rsidRDefault="000F0FA2" w:rsidP="000F0FA2">
      <w:pPr>
        <w:spacing w:before="76"/>
        <w:rPr>
          <w:sz w:val="24"/>
          <w:szCs w:val="24"/>
        </w:rPr>
      </w:pPr>
      <w:r w:rsidRPr="00891D39">
        <w:rPr>
          <w:b/>
          <w:sz w:val="24"/>
          <w:szCs w:val="24"/>
        </w:rPr>
        <w:t>L</w:t>
      </w:r>
      <w:r w:rsidRPr="00891D39">
        <w:rPr>
          <w:b/>
          <w:spacing w:val="-1"/>
          <w:sz w:val="24"/>
          <w:szCs w:val="24"/>
        </w:rPr>
        <w:t>u</w:t>
      </w:r>
      <w:r w:rsidRPr="00891D39">
        <w:rPr>
          <w:b/>
          <w:sz w:val="24"/>
          <w:szCs w:val="24"/>
        </w:rPr>
        <w:t>a</w:t>
      </w:r>
      <w:r w:rsidRPr="00891D39">
        <w:rPr>
          <w:b/>
          <w:spacing w:val="1"/>
          <w:sz w:val="24"/>
          <w:szCs w:val="24"/>
        </w:rPr>
        <w:t>r</w:t>
      </w:r>
      <w:r w:rsidRPr="00891D39">
        <w:rPr>
          <w:b/>
          <w:sz w:val="24"/>
          <w:szCs w:val="24"/>
        </w:rPr>
        <w:t>a</w:t>
      </w:r>
      <w:r w:rsidRPr="00891D39">
        <w:rPr>
          <w:b/>
          <w:spacing w:val="-1"/>
          <w:sz w:val="24"/>
          <w:szCs w:val="24"/>
        </w:rPr>
        <w:t>n</w:t>
      </w:r>
      <w:r w:rsidRPr="00891D39">
        <w:rPr>
          <w:b/>
          <w:spacing w:val="1"/>
          <w:sz w:val="24"/>
          <w:szCs w:val="24"/>
        </w:rPr>
        <w:t>/O</w:t>
      </w:r>
      <w:r w:rsidRPr="00891D39">
        <w:rPr>
          <w:b/>
          <w:spacing w:val="-1"/>
          <w:sz w:val="24"/>
          <w:szCs w:val="24"/>
        </w:rPr>
        <w:t>u</w:t>
      </w:r>
      <w:r w:rsidRPr="00891D39">
        <w:rPr>
          <w:b/>
          <w:sz w:val="24"/>
          <w:szCs w:val="24"/>
        </w:rPr>
        <w:t>t</w:t>
      </w:r>
      <w:r w:rsidRPr="00891D39">
        <w:rPr>
          <w:b/>
          <w:spacing w:val="-1"/>
          <w:sz w:val="24"/>
          <w:szCs w:val="24"/>
        </w:rPr>
        <w:t>pu</w:t>
      </w:r>
      <w:r w:rsidRPr="00891D39">
        <w:rPr>
          <w:b/>
          <w:sz w:val="24"/>
          <w:szCs w:val="24"/>
        </w:rPr>
        <w:t>t</w:t>
      </w:r>
    </w:p>
    <w:p w:rsidR="000F0FA2" w:rsidRPr="00891D39" w:rsidRDefault="000F0FA2" w:rsidP="000F0FA2">
      <w:pPr>
        <w:spacing w:before="4" w:line="200" w:lineRule="exact"/>
      </w:pPr>
    </w:p>
    <w:p w:rsidR="000F0FA2" w:rsidRDefault="000F0FA2" w:rsidP="000F0FA2">
      <w:pPr>
        <w:spacing w:before="29"/>
        <w:ind w:left="2160"/>
        <w:rPr>
          <w:sz w:val="18"/>
          <w:szCs w:val="18"/>
        </w:rPr>
      </w:pPr>
      <w:r w:rsidRPr="00A45874">
        <w:rPr>
          <w:spacing w:val="-1"/>
          <w:sz w:val="24"/>
          <w:szCs w:val="24"/>
        </w:rPr>
        <w:t xml:space="preserve">Mahasiswa </w:t>
      </w:r>
      <w:r>
        <w:rPr>
          <w:spacing w:val="-1"/>
          <w:sz w:val="24"/>
          <w:szCs w:val="24"/>
        </w:rPr>
        <w:t>menjelaskan tahapan ide atau gagasan usaha menjadi peluang usaha</w:t>
      </w:r>
    </w:p>
    <w:p w:rsidR="000F0FA2" w:rsidRPr="00891D39" w:rsidRDefault="000F0FA2" w:rsidP="000F0FA2">
      <w:pPr>
        <w:spacing w:before="29"/>
        <w:rPr>
          <w:sz w:val="24"/>
          <w:szCs w:val="24"/>
        </w:rPr>
      </w:pPr>
      <w:r w:rsidRPr="00891D39">
        <w:rPr>
          <w:b/>
          <w:sz w:val="24"/>
          <w:szCs w:val="24"/>
        </w:rPr>
        <w:t>Ja</w:t>
      </w:r>
      <w:r w:rsidRPr="00891D39">
        <w:rPr>
          <w:b/>
          <w:spacing w:val="-6"/>
          <w:sz w:val="24"/>
          <w:szCs w:val="24"/>
        </w:rPr>
        <w:t>d</w:t>
      </w:r>
      <w:r w:rsidRPr="00891D39">
        <w:rPr>
          <w:b/>
          <w:spacing w:val="6"/>
          <w:sz w:val="24"/>
          <w:szCs w:val="24"/>
        </w:rPr>
        <w:t>w</w:t>
      </w:r>
      <w:r w:rsidRPr="00891D39">
        <w:rPr>
          <w:b/>
          <w:sz w:val="24"/>
          <w:szCs w:val="24"/>
        </w:rPr>
        <w:t>al</w:t>
      </w:r>
    </w:p>
    <w:p w:rsidR="000F0FA2" w:rsidRDefault="000F0FA2" w:rsidP="000F0FA2">
      <w:pPr>
        <w:rPr>
          <w:sz w:val="14"/>
          <w:szCs w:val="14"/>
        </w:rPr>
      </w:pPr>
    </w:p>
    <w:p w:rsidR="000F0FA2" w:rsidRPr="00891D39" w:rsidRDefault="000F0FA2" w:rsidP="000F0FA2">
      <w:pPr>
        <w:ind w:left="1440" w:firstLine="720"/>
        <w:rPr>
          <w:sz w:val="24"/>
          <w:szCs w:val="24"/>
        </w:rPr>
      </w:pPr>
      <w:r w:rsidRPr="00891D39">
        <w:rPr>
          <w:spacing w:val="1"/>
          <w:sz w:val="24"/>
          <w:szCs w:val="24"/>
        </w:rPr>
        <w:t>T</w:t>
      </w:r>
      <w:r w:rsidRPr="00891D39">
        <w:rPr>
          <w:sz w:val="24"/>
          <w:szCs w:val="24"/>
        </w:rPr>
        <w:t>u</w:t>
      </w:r>
      <w:r w:rsidRPr="00891D39">
        <w:rPr>
          <w:spacing w:val="-4"/>
          <w:sz w:val="24"/>
          <w:szCs w:val="24"/>
        </w:rPr>
        <w:t>g</w:t>
      </w:r>
      <w:r w:rsidRPr="00891D39">
        <w:rPr>
          <w:spacing w:val="1"/>
          <w:sz w:val="24"/>
          <w:szCs w:val="24"/>
        </w:rPr>
        <w:t>a</w:t>
      </w:r>
      <w:r w:rsidRPr="00891D39">
        <w:rPr>
          <w:sz w:val="24"/>
          <w:szCs w:val="24"/>
        </w:rPr>
        <w:t>s</w:t>
      </w:r>
      <w:r w:rsidRPr="00891D39">
        <w:rPr>
          <w:spacing w:val="-1"/>
          <w:sz w:val="24"/>
          <w:szCs w:val="24"/>
        </w:rPr>
        <w:t xml:space="preserve"> </w:t>
      </w:r>
      <w:r w:rsidRPr="00891D39">
        <w:rPr>
          <w:sz w:val="24"/>
          <w:szCs w:val="24"/>
        </w:rPr>
        <w:t>d</w:t>
      </w:r>
      <w:r w:rsidRPr="00891D39">
        <w:rPr>
          <w:spacing w:val="1"/>
          <w:sz w:val="24"/>
          <w:szCs w:val="24"/>
        </w:rPr>
        <w:t>i</w:t>
      </w:r>
      <w:r w:rsidRPr="00891D39">
        <w:rPr>
          <w:sz w:val="24"/>
          <w:szCs w:val="24"/>
        </w:rPr>
        <w:t>ku</w:t>
      </w:r>
      <w:r w:rsidRPr="00891D39">
        <w:rPr>
          <w:spacing w:val="1"/>
          <w:sz w:val="24"/>
          <w:szCs w:val="24"/>
        </w:rPr>
        <w:t>m</w:t>
      </w:r>
      <w:r w:rsidRPr="00891D39">
        <w:rPr>
          <w:sz w:val="24"/>
          <w:szCs w:val="24"/>
        </w:rPr>
        <w:t>pu</w:t>
      </w:r>
      <w:r w:rsidRPr="00891D39">
        <w:rPr>
          <w:spacing w:val="1"/>
          <w:sz w:val="24"/>
          <w:szCs w:val="24"/>
        </w:rPr>
        <w:t>l</w:t>
      </w:r>
      <w:r w:rsidRPr="00891D39">
        <w:rPr>
          <w:sz w:val="24"/>
          <w:szCs w:val="24"/>
        </w:rPr>
        <w:t>k</w:t>
      </w:r>
      <w:r w:rsidRPr="00891D39">
        <w:rPr>
          <w:spacing w:val="1"/>
          <w:sz w:val="24"/>
          <w:szCs w:val="24"/>
        </w:rPr>
        <w:t>a</w:t>
      </w:r>
      <w:r w:rsidRPr="00891D39">
        <w:rPr>
          <w:sz w:val="24"/>
          <w:szCs w:val="24"/>
        </w:rPr>
        <w:t>n p</w:t>
      </w:r>
      <w:r w:rsidRPr="00891D39">
        <w:rPr>
          <w:spacing w:val="1"/>
          <w:sz w:val="24"/>
          <w:szCs w:val="24"/>
        </w:rPr>
        <w:t>a</w:t>
      </w:r>
      <w:r w:rsidRPr="00891D39">
        <w:rPr>
          <w:spacing w:val="-3"/>
          <w:sz w:val="24"/>
          <w:szCs w:val="24"/>
        </w:rPr>
        <w:t>l</w:t>
      </w:r>
      <w:r w:rsidRPr="00891D39">
        <w:rPr>
          <w:spacing w:val="1"/>
          <w:sz w:val="24"/>
          <w:szCs w:val="24"/>
        </w:rPr>
        <w:t>i</w:t>
      </w:r>
      <w:r w:rsidRPr="00891D39">
        <w:rPr>
          <w:sz w:val="24"/>
          <w:szCs w:val="24"/>
        </w:rPr>
        <w:t>ng</w:t>
      </w:r>
      <w:r w:rsidRPr="00891D39">
        <w:rPr>
          <w:spacing w:val="-4"/>
          <w:sz w:val="24"/>
          <w:szCs w:val="24"/>
        </w:rPr>
        <w:t xml:space="preserve"> </w:t>
      </w:r>
      <w:r w:rsidRPr="00891D39">
        <w:rPr>
          <w:spacing w:val="1"/>
          <w:sz w:val="24"/>
          <w:szCs w:val="24"/>
        </w:rPr>
        <w:t>lam</w:t>
      </w:r>
      <w:r w:rsidRPr="00891D39">
        <w:rPr>
          <w:sz w:val="24"/>
          <w:szCs w:val="24"/>
        </w:rPr>
        <w:t>b</w:t>
      </w:r>
      <w:r w:rsidRPr="00891D39">
        <w:rPr>
          <w:spacing w:val="1"/>
          <w:sz w:val="24"/>
          <w:szCs w:val="24"/>
        </w:rPr>
        <w:t>a</w:t>
      </w:r>
      <w:r w:rsidRPr="00891D39">
        <w:rPr>
          <w:sz w:val="24"/>
          <w:szCs w:val="24"/>
        </w:rPr>
        <w:t>t</w:t>
      </w:r>
      <w:r w:rsidRPr="00891D39">
        <w:rPr>
          <w:spacing w:val="1"/>
          <w:sz w:val="24"/>
          <w:szCs w:val="24"/>
        </w:rPr>
        <w:t xml:space="preserve"> </w:t>
      </w:r>
      <w:r w:rsidRPr="00891D39">
        <w:rPr>
          <w:spacing w:val="-5"/>
          <w:sz w:val="24"/>
          <w:szCs w:val="24"/>
        </w:rPr>
        <w:t>s</w:t>
      </w:r>
      <w:r w:rsidRPr="00891D39">
        <w:rPr>
          <w:spacing w:val="1"/>
          <w:sz w:val="24"/>
          <w:szCs w:val="24"/>
        </w:rPr>
        <w:t>at</w:t>
      </w:r>
      <w:r w:rsidRPr="00891D39">
        <w:rPr>
          <w:sz w:val="24"/>
          <w:szCs w:val="24"/>
        </w:rPr>
        <w:t xml:space="preserve">u </w:t>
      </w:r>
      <w:r w:rsidRPr="00891D39">
        <w:rPr>
          <w:spacing w:val="1"/>
          <w:sz w:val="24"/>
          <w:szCs w:val="24"/>
        </w:rPr>
        <w:t>m</w:t>
      </w:r>
      <w:r w:rsidRPr="00891D39">
        <w:rPr>
          <w:spacing w:val="-3"/>
          <w:sz w:val="24"/>
          <w:szCs w:val="24"/>
        </w:rPr>
        <w:t>i</w:t>
      </w:r>
      <w:r w:rsidRPr="00891D39">
        <w:rPr>
          <w:sz w:val="24"/>
          <w:szCs w:val="24"/>
        </w:rPr>
        <w:t>ng</w:t>
      </w:r>
      <w:r w:rsidRPr="00891D39">
        <w:rPr>
          <w:spacing w:val="-4"/>
          <w:sz w:val="24"/>
          <w:szCs w:val="24"/>
        </w:rPr>
        <w:t>g</w:t>
      </w:r>
      <w:r w:rsidRPr="00891D39">
        <w:rPr>
          <w:sz w:val="24"/>
          <w:szCs w:val="24"/>
        </w:rPr>
        <w:t xml:space="preserve">u </w:t>
      </w:r>
      <w:r w:rsidRPr="00891D39">
        <w:rPr>
          <w:spacing w:val="-1"/>
          <w:sz w:val="24"/>
          <w:szCs w:val="24"/>
        </w:rPr>
        <w:t>s</w:t>
      </w:r>
      <w:r w:rsidRPr="00891D39">
        <w:rPr>
          <w:spacing w:val="1"/>
          <w:sz w:val="24"/>
          <w:szCs w:val="24"/>
        </w:rPr>
        <w:t>etela</w:t>
      </w:r>
      <w:r w:rsidRPr="00891D39">
        <w:rPr>
          <w:sz w:val="24"/>
          <w:szCs w:val="24"/>
        </w:rPr>
        <w:t xml:space="preserve">h </w:t>
      </w:r>
      <w:r w:rsidRPr="00891D39">
        <w:rPr>
          <w:spacing w:val="1"/>
          <w:sz w:val="24"/>
          <w:szCs w:val="24"/>
        </w:rPr>
        <w:t>t</w:t>
      </w:r>
      <w:r w:rsidRPr="00891D39">
        <w:rPr>
          <w:sz w:val="24"/>
          <w:szCs w:val="24"/>
        </w:rPr>
        <w:t>u</w:t>
      </w:r>
      <w:r w:rsidRPr="00891D39">
        <w:rPr>
          <w:spacing w:val="-4"/>
          <w:sz w:val="24"/>
          <w:szCs w:val="24"/>
        </w:rPr>
        <w:t>g</w:t>
      </w:r>
      <w:r w:rsidRPr="00891D39">
        <w:rPr>
          <w:spacing w:val="1"/>
          <w:sz w:val="24"/>
          <w:szCs w:val="24"/>
        </w:rPr>
        <w:t>a</w:t>
      </w:r>
      <w:r w:rsidRPr="00891D39">
        <w:rPr>
          <w:sz w:val="24"/>
          <w:szCs w:val="24"/>
        </w:rPr>
        <w:t>s</w:t>
      </w:r>
      <w:r w:rsidRPr="00891D39">
        <w:rPr>
          <w:spacing w:val="-1"/>
          <w:sz w:val="24"/>
          <w:szCs w:val="24"/>
        </w:rPr>
        <w:t xml:space="preserve"> </w:t>
      </w:r>
      <w:r w:rsidRPr="00891D39">
        <w:rPr>
          <w:sz w:val="24"/>
          <w:szCs w:val="24"/>
        </w:rPr>
        <w:t>d</w:t>
      </w:r>
      <w:r w:rsidRPr="00891D39">
        <w:rPr>
          <w:spacing w:val="1"/>
          <w:sz w:val="24"/>
          <w:szCs w:val="24"/>
        </w:rPr>
        <w:t>i</w:t>
      </w:r>
      <w:r w:rsidRPr="00891D39">
        <w:rPr>
          <w:sz w:val="24"/>
          <w:szCs w:val="24"/>
        </w:rPr>
        <w:t>b</w:t>
      </w:r>
      <w:r w:rsidRPr="00891D39">
        <w:rPr>
          <w:spacing w:val="1"/>
          <w:sz w:val="24"/>
          <w:szCs w:val="24"/>
        </w:rPr>
        <w:t>e</w:t>
      </w:r>
      <w:r w:rsidRPr="00891D39">
        <w:rPr>
          <w:sz w:val="24"/>
          <w:szCs w:val="24"/>
        </w:rPr>
        <w:t>r</w:t>
      </w:r>
      <w:r w:rsidRPr="00891D39">
        <w:rPr>
          <w:spacing w:val="1"/>
          <w:sz w:val="24"/>
          <w:szCs w:val="24"/>
        </w:rPr>
        <w:t>i</w:t>
      </w:r>
      <w:r w:rsidRPr="00891D39">
        <w:rPr>
          <w:sz w:val="24"/>
          <w:szCs w:val="24"/>
        </w:rPr>
        <w:t>k</w:t>
      </w:r>
      <w:r w:rsidRPr="00891D39">
        <w:rPr>
          <w:spacing w:val="1"/>
          <w:sz w:val="24"/>
          <w:szCs w:val="24"/>
        </w:rPr>
        <w:t>a</w:t>
      </w:r>
      <w:r w:rsidRPr="00891D39">
        <w:rPr>
          <w:sz w:val="24"/>
          <w:szCs w:val="24"/>
        </w:rPr>
        <w:t>n</w:t>
      </w:r>
    </w:p>
    <w:p w:rsidR="000F0FA2" w:rsidRDefault="000F0FA2" w:rsidP="000F0FA2">
      <w:pPr>
        <w:spacing w:before="7" w:line="260" w:lineRule="exact"/>
        <w:rPr>
          <w:sz w:val="26"/>
          <w:szCs w:val="26"/>
        </w:rPr>
      </w:pPr>
    </w:p>
    <w:p w:rsidR="000F0FA2" w:rsidRPr="00891D39" w:rsidRDefault="000F0FA2" w:rsidP="000F0FA2">
      <w:pPr>
        <w:spacing w:before="7" w:line="260" w:lineRule="exact"/>
        <w:rPr>
          <w:sz w:val="26"/>
          <w:szCs w:val="26"/>
        </w:rPr>
      </w:pPr>
    </w:p>
    <w:p w:rsidR="000F0FA2" w:rsidRPr="002836CC" w:rsidRDefault="000F0FA2" w:rsidP="000F0FA2">
      <w:pPr>
        <w:spacing w:before="33"/>
        <w:rPr>
          <w:spacing w:val="46"/>
          <w:sz w:val="24"/>
          <w:szCs w:val="24"/>
        </w:rPr>
      </w:pPr>
      <w:r w:rsidRPr="00891D39">
        <w:rPr>
          <w:spacing w:val="-1"/>
          <w:sz w:val="24"/>
          <w:szCs w:val="24"/>
        </w:rPr>
        <w:t>P</w:t>
      </w:r>
      <w:r w:rsidRPr="00891D39">
        <w:rPr>
          <w:spacing w:val="1"/>
          <w:sz w:val="24"/>
          <w:szCs w:val="24"/>
        </w:rPr>
        <w:t>e</w:t>
      </w:r>
      <w:r w:rsidRPr="00891D39">
        <w:rPr>
          <w:sz w:val="24"/>
          <w:szCs w:val="24"/>
        </w:rPr>
        <w:t>n</w:t>
      </w:r>
      <w:r w:rsidRPr="00891D39">
        <w:rPr>
          <w:spacing w:val="1"/>
          <w:sz w:val="24"/>
          <w:szCs w:val="24"/>
        </w:rPr>
        <w:t>ila</w:t>
      </w:r>
      <w:r w:rsidRPr="00891D39">
        <w:rPr>
          <w:spacing w:val="-3"/>
          <w:sz w:val="24"/>
          <w:szCs w:val="24"/>
        </w:rPr>
        <w:t>i</w:t>
      </w:r>
      <w:r w:rsidRPr="00891D39">
        <w:rPr>
          <w:spacing w:val="1"/>
          <w:sz w:val="24"/>
          <w:szCs w:val="24"/>
        </w:rPr>
        <w:t>a</w:t>
      </w:r>
      <w:r w:rsidRPr="00891D39">
        <w:rPr>
          <w:sz w:val="24"/>
          <w:szCs w:val="24"/>
        </w:rPr>
        <w:t xml:space="preserve">n                    </w:t>
      </w:r>
      <w:r w:rsidRPr="00891D39">
        <w:rPr>
          <w:spacing w:val="46"/>
          <w:sz w:val="24"/>
          <w:szCs w:val="24"/>
        </w:rPr>
        <w:t xml:space="preserve"> </w:t>
      </w:r>
      <w:r w:rsidRPr="00891D39">
        <w:rPr>
          <w:b/>
          <w:sz w:val="24"/>
          <w:szCs w:val="24"/>
        </w:rPr>
        <w:t>Bo</w:t>
      </w:r>
      <w:r w:rsidRPr="00891D39">
        <w:rPr>
          <w:b/>
          <w:spacing w:val="-1"/>
          <w:sz w:val="24"/>
          <w:szCs w:val="24"/>
        </w:rPr>
        <w:t>b</w:t>
      </w:r>
      <w:r w:rsidRPr="00891D39">
        <w:rPr>
          <w:b/>
          <w:spacing w:val="-4"/>
          <w:sz w:val="24"/>
          <w:szCs w:val="24"/>
        </w:rPr>
        <w:t>o</w:t>
      </w:r>
      <w:r w:rsidRPr="00891D39">
        <w:rPr>
          <w:b/>
          <w:sz w:val="24"/>
          <w:szCs w:val="24"/>
        </w:rPr>
        <w:t>t</w:t>
      </w:r>
    </w:p>
    <w:p w:rsidR="000F0FA2" w:rsidRDefault="000F0FA2" w:rsidP="000F0FA2">
      <w:pPr>
        <w:spacing w:before="33"/>
        <w:ind w:left="2160"/>
        <w:rPr>
          <w:sz w:val="24"/>
          <w:szCs w:val="24"/>
        </w:rPr>
      </w:pPr>
      <w:r w:rsidRPr="00891D39">
        <w:rPr>
          <w:spacing w:val="-4"/>
          <w:sz w:val="24"/>
          <w:szCs w:val="24"/>
        </w:rPr>
        <w:t>B</w:t>
      </w:r>
      <w:r w:rsidRPr="00891D39">
        <w:rPr>
          <w:sz w:val="24"/>
          <w:szCs w:val="24"/>
        </w:rPr>
        <w:t>obot</w:t>
      </w:r>
      <w:r w:rsidRPr="00891D39">
        <w:rPr>
          <w:spacing w:val="1"/>
          <w:sz w:val="24"/>
          <w:szCs w:val="24"/>
        </w:rPr>
        <w:t xml:space="preserve"> </w:t>
      </w:r>
      <w:r w:rsidRPr="00891D39">
        <w:rPr>
          <w:sz w:val="24"/>
          <w:szCs w:val="24"/>
        </w:rPr>
        <w:t>n</w:t>
      </w:r>
      <w:r w:rsidRPr="00891D39">
        <w:rPr>
          <w:spacing w:val="1"/>
          <w:sz w:val="24"/>
          <w:szCs w:val="24"/>
        </w:rPr>
        <w:t>ila</w:t>
      </w:r>
      <w:r w:rsidRPr="00891D39">
        <w:rPr>
          <w:sz w:val="24"/>
          <w:szCs w:val="24"/>
        </w:rPr>
        <w:t>i</w:t>
      </w:r>
      <w:r w:rsidRPr="00891D39">
        <w:rPr>
          <w:spacing w:val="1"/>
          <w:sz w:val="24"/>
          <w:szCs w:val="24"/>
        </w:rPr>
        <w:t xml:space="preserve"> </w:t>
      </w:r>
      <w:r w:rsidRPr="00891D39">
        <w:rPr>
          <w:spacing w:val="-8"/>
          <w:sz w:val="24"/>
          <w:szCs w:val="24"/>
        </w:rPr>
        <w:t>y</w:t>
      </w:r>
      <w:r w:rsidRPr="00891D39">
        <w:rPr>
          <w:spacing w:val="1"/>
          <w:sz w:val="24"/>
          <w:szCs w:val="24"/>
        </w:rPr>
        <w:t>a</w:t>
      </w:r>
      <w:r w:rsidRPr="00891D39">
        <w:rPr>
          <w:spacing w:val="4"/>
          <w:sz w:val="24"/>
          <w:szCs w:val="24"/>
        </w:rPr>
        <w:t>n</w:t>
      </w:r>
      <w:r w:rsidRPr="00891D39">
        <w:rPr>
          <w:sz w:val="24"/>
          <w:szCs w:val="24"/>
        </w:rPr>
        <w:t>g</w:t>
      </w:r>
      <w:r w:rsidRPr="00891D39">
        <w:rPr>
          <w:spacing w:val="-4"/>
          <w:sz w:val="24"/>
          <w:szCs w:val="24"/>
        </w:rPr>
        <w:t xml:space="preserve"> </w:t>
      </w:r>
      <w:r w:rsidRPr="00891D39">
        <w:rPr>
          <w:sz w:val="24"/>
          <w:szCs w:val="24"/>
        </w:rPr>
        <w:t>d</w:t>
      </w:r>
      <w:r w:rsidRPr="00891D39">
        <w:rPr>
          <w:spacing w:val="5"/>
          <w:sz w:val="24"/>
          <w:szCs w:val="24"/>
        </w:rPr>
        <w:t>i</w:t>
      </w:r>
      <w:r w:rsidRPr="00891D39">
        <w:rPr>
          <w:spacing w:val="-4"/>
          <w:sz w:val="24"/>
          <w:szCs w:val="24"/>
        </w:rPr>
        <w:t>g</w:t>
      </w:r>
      <w:r w:rsidRPr="00891D39">
        <w:rPr>
          <w:sz w:val="24"/>
          <w:szCs w:val="24"/>
        </w:rPr>
        <w:t>un</w:t>
      </w:r>
      <w:r w:rsidRPr="00891D39">
        <w:rPr>
          <w:spacing w:val="1"/>
          <w:sz w:val="24"/>
          <w:szCs w:val="24"/>
        </w:rPr>
        <w:t>a</w:t>
      </w:r>
      <w:r w:rsidRPr="00891D39">
        <w:rPr>
          <w:sz w:val="24"/>
          <w:szCs w:val="24"/>
        </w:rPr>
        <w:t>k</w:t>
      </w:r>
      <w:r w:rsidRPr="00891D39">
        <w:rPr>
          <w:spacing w:val="1"/>
          <w:sz w:val="24"/>
          <w:szCs w:val="24"/>
        </w:rPr>
        <w:t>a</w:t>
      </w:r>
      <w:r w:rsidRPr="00891D39">
        <w:rPr>
          <w:sz w:val="24"/>
          <w:szCs w:val="24"/>
        </w:rPr>
        <w:t xml:space="preserve">n </w:t>
      </w:r>
      <w:r w:rsidRPr="00891D39">
        <w:rPr>
          <w:spacing w:val="1"/>
          <w:sz w:val="24"/>
          <w:szCs w:val="24"/>
        </w:rPr>
        <w:t>a</w:t>
      </w:r>
      <w:r w:rsidRPr="00891D39">
        <w:rPr>
          <w:sz w:val="24"/>
          <w:szCs w:val="24"/>
        </w:rPr>
        <w:t>d</w:t>
      </w:r>
      <w:r w:rsidRPr="00891D39">
        <w:rPr>
          <w:spacing w:val="1"/>
          <w:sz w:val="24"/>
          <w:szCs w:val="24"/>
        </w:rPr>
        <w:t>a</w:t>
      </w:r>
      <w:r w:rsidRPr="00891D39">
        <w:rPr>
          <w:spacing w:val="-3"/>
          <w:sz w:val="24"/>
          <w:szCs w:val="24"/>
        </w:rPr>
        <w:t>l</w:t>
      </w:r>
      <w:r w:rsidRPr="00891D39">
        <w:rPr>
          <w:spacing w:val="1"/>
          <w:sz w:val="24"/>
          <w:szCs w:val="24"/>
        </w:rPr>
        <w:t>a</w:t>
      </w:r>
      <w:r w:rsidRPr="00891D39">
        <w:rPr>
          <w:sz w:val="24"/>
          <w:szCs w:val="24"/>
        </w:rPr>
        <w:t>h</w:t>
      </w:r>
      <w:r w:rsidRPr="00891D39">
        <w:rPr>
          <w:spacing w:val="4"/>
          <w:sz w:val="24"/>
          <w:szCs w:val="24"/>
        </w:rPr>
        <w:t xml:space="preserve"> </w:t>
      </w:r>
      <w:r w:rsidRPr="00891D39">
        <w:rPr>
          <w:sz w:val="24"/>
          <w:szCs w:val="24"/>
        </w:rPr>
        <w:t>0</w:t>
      </w:r>
      <w:r w:rsidRPr="00891D39">
        <w:rPr>
          <w:spacing w:val="-3"/>
          <w:sz w:val="24"/>
          <w:szCs w:val="24"/>
        </w:rPr>
        <w:t>-</w:t>
      </w:r>
      <w:r w:rsidRPr="00891D39">
        <w:rPr>
          <w:sz w:val="24"/>
          <w:szCs w:val="24"/>
        </w:rPr>
        <w:t>100 d</w:t>
      </w:r>
      <w:r w:rsidRPr="00891D39">
        <w:rPr>
          <w:spacing w:val="1"/>
          <w:sz w:val="24"/>
          <w:szCs w:val="24"/>
        </w:rPr>
        <w:t>e</w:t>
      </w:r>
      <w:r w:rsidRPr="00891D39">
        <w:rPr>
          <w:sz w:val="24"/>
          <w:szCs w:val="24"/>
        </w:rPr>
        <w:t>n</w:t>
      </w:r>
      <w:r w:rsidRPr="00891D39">
        <w:rPr>
          <w:spacing w:val="-4"/>
          <w:sz w:val="24"/>
          <w:szCs w:val="24"/>
        </w:rPr>
        <w:t>g</w:t>
      </w:r>
      <w:r w:rsidRPr="00891D39">
        <w:rPr>
          <w:spacing w:val="1"/>
          <w:sz w:val="24"/>
          <w:szCs w:val="24"/>
        </w:rPr>
        <w:t>a</w:t>
      </w:r>
      <w:r w:rsidRPr="00891D39">
        <w:rPr>
          <w:sz w:val="24"/>
          <w:szCs w:val="24"/>
        </w:rPr>
        <w:t>n n</w:t>
      </w:r>
      <w:r w:rsidRPr="00891D39">
        <w:rPr>
          <w:spacing w:val="1"/>
          <w:sz w:val="24"/>
          <w:szCs w:val="24"/>
        </w:rPr>
        <w:t>ila</w:t>
      </w:r>
      <w:r w:rsidRPr="00891D39">
        <w:rPr>
          <w:sz w:val="24"/>
          <w:szCs w:val="24"/>
        </w:rPr>
        <w:t>i</w:t>
      </w:r>
      <w:r w:rsidRPr="00891D39">
        <w:rPr>
          <w:spacing w:val="1"/>
          <w:sz w:val="24"/>
          <w:szCs w:val="24"/>
        </w:rPr>
        <w:t xml:space="preserve"> </w:t>
      </w:r>
      <w:r w:rsidRPr="00891D39">
        <w:rPr>
          <w:spacing w:val="-3"/>
          <w:sz w:val="24"/>
          <w:szCs w:val="24"/>
        </w:rPr>
        <w:t>t</w:t>
      </w:r>
      <w:r w:rsidRPr="00891D39">
        <w:rPr>
          <w:spacing w:val="1"/>
          <w:sz w:val="24"/>
          <w:szCs w:val="24"/>
        </w:rPr>
        <w:t>e</w:t>
      </w:r>
      <w:r w:rsidRPr="00891D39">
        <w:rPr>
          <w:sz w:val="24"/>
          <w:szCs w:val="24"/>
        </w:rPr>
        <w:t>r</w:t>
      </w:r>
      <w:r w:rsidRPr="00891D39">
        <w:rPr>
          <w:spacing w:val="1"/>
          <w:sz w:val="24"/>
          <w:szCs w:val="24"/>
        </w:rPr>
        <w:t>ti</w:t>
      </w:r>
      <w:r w:rsidRPr="00891D39">
        <w:rPr>
          <w:sz w:val="24"/>
          <w:szCs w:val="24"/>
        </w:rPr>
        <w:t>n</w:t>
      </w:r>
      <w:r w:rsidRPr="00891D39">
        <w:rPr>
          <w:spacing w:val="-4"/>
          <w:sz w:val="24"/>
          <w:szCs w:val="24"/>
        </w:rPr>
        <w:t>gg</w:t>
      </w:r>
      <w:r w:rsidRPr="00891D39">
        <w:rPr>
          <w:sz w:val="24"/>
          <w:szCs w:val="24"/>
        </w:rPr>
        <w:t>i</w:t>
      </w:r>
      <w:r w:rsidRPr="00891D39">
        <w:rPr>
          <w:spacing w:val="1"/>
          <w:sz w:val="24"/>
          <w:szCs w:val="24"/>
        </w:rPr>
        <w:t xml:space="preserve"> a</w:t>
      </w:r>
      <w:r w:rsidRPr="00891D39">
        <w:rPr>
          <w:sz w:val="24"/>
          <w:szCs w:val="24"/>
        </w:rPr>
        <w:t>d</w:t>
      </w:r>
      <w:r w:rsidRPr="00891D39">
        <w:rPr>
          <w:spacing w:val="1"/>
          <w:sz w:val="24"/>
          <w:szCs w:val="24"/>
        </w:rPr>
        <w:t>ala</w:t>
      </w:r>
      <w:r w:rsidRPr="00891D39">
        <w:rPr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 w:rsidRPr="00891D39">
        <w:rPr>
          <w:position w:val="-1"/>
          <w:sz w:val="24"/>
          <w:szCs w:val="24"/>
        </w:rPr>
        <w:t>100</w:t>
      </w:r>
      <w:r w:rsidRPr="00891D39">
        <w:rPr>
          <w:spacing w:val="1"/>
          <w:position w:val="-1"/>
          <w:sz w:val="24"/>
          <w:szCs w:val="24"/>
        </w:rPr>
        <w:t xml:space="preserve"> </w:t>
      </w:r>
      <w:r w:rsidRPr="00891D39">
        <w:rPr>
          <w:position w:val="-1"/>
          <w:sz w:val="24"/>
          <w:szCs w:val="24"/>
        </w:rPr>
        <w:t>d</w:t>
      </w:r>
      <w:r w:rsidRPr="00891D39">
        <w:rPr>
          <w:spacing w:val="1"/>
          <w:position w:val="-1"/>
          <w:sz w:val="24"/>
          <w:szCs w:val="24"/>
        </w:rPr>
        <w:t>a</w:t>
      </w:r>
      <w:r w:rsidRPr="00891D39">
        <w:rPr>
          <w:position w:val="-1"/>
          <w:sz w:val="24"/>
          <w:szCs w:val="24"/>
        </w:rPr>
        <w:t xml:space="preserve">n </w:t>
      </w:r>
      <w:r w:rsidRPr="00891D39">
        <w:rPr>
          <w:spacing w:val="1"/>
          <w:position w:val="-1"/>
          <w:sz w:val="24"/>
          <w:szCs w:val="24"/>
        </w:rPr>
        <w:t>te</w:t>
      </w:r>
      <w:r w:rsidRPr="00891D39">
        <w:rPr>
          <w:position w:val="-1"/>
          <w:sz w:val="24"/>
          <w:szCs w:val="24"/>
        </w:rPr>
        <w:t>r</w:t>
      </w:r>
      <w:r w:rsidRPr="00891D39">
        <w:rPr>
          <w:spacing w:val="1"/>
          <w:position w:val="-1"/>
          <w:sz w:val="24"/>
          <w:szCs w:val="24"/>
        </w:rPr>
        <w:t>e</w:t>
      </w:r>
      <w:r w:rsidRPr="00891D39">
        <w:rPr>
          <w:position w:val="-1"/>
          <w:sz w:val="24"/>
          <w:szCs w:val="24"/>
        </w:rPr>
        <w:t>n</w:t>
      </w:r>
      <w:r w:rsidRPr="00891D39">
        <w:rPr>
          <w:spacing w:val="-4"/>
          <w:position w:val="-1"/>
          <w:sz w:val="24"/>
          <w:szCs w:val="24"/>
        </w:rPr>
        <w:t>d</w:t>
      </w:r>
      <w:r w:rsidRPr="00891D39">
        <w:rPr>
          <w:spacing w:val="1"/>
          <w:position w:val="-1"/>
          <w:sz w:val="24"/>
          <w:szCs w:val="24"/>
        </w:rPr>
        <w:t>a</w:t>
      </w:r>
      <w:r w:rsidRPr="00891D39">
        <w:rPr>
          <w:position w:val="-1"/>
          <w:sz w:val="24"/>
          <w:szCs w:val="24"/>
        </w:rPr>
        <w:t xml:space="preserve">h </w:t>
      </w:r>
      <w:r w:rsidRPr="00891D39">
        <w:rPr>
          <w:spacing w:val="1"/>
          <w:position w:val="-1"/>
          <w:sz w:val="24"/>
          <w:szCs w:val="24"/>
        </w:rPr>
        <w:t>a</w:t>
      </w:r>
      <w:r w:rsidRPr="00891D39">
        <w:rPr>
          <w:spacing w:val="-4"/>
          <w:position w:val="-1"/>
          <w:sz w:val="24"/>
          <w:szCs w:val="24"/>
        </w:rPr>
        <w:t>d</w:t>
      </w:r>
      <w:r w:rsidRPr="00891D39">
        <w:rPr>
          <w:spacing w:val="1"/>
          <w:position w:val="-1"/>
          <w:sz w:val="24"/>
          <w:szCs w:val="24"/>
        </w:rPr>
        <w:t>ala</w:t>
      </w:r>
      <w:r w:rsidRPr="00891D39">
        <w:rPr>
          <w:position w:val="-1"/>
          <w:sz w:val="24"/>
          <w:szCs w:val="24"/>
        </w:rPr>
        <w:t>h</w:t>
      </w:r>
      <w:r w:rsidRPr="00891D39">
        <w:rPr>
          <w:spacing w:val="3"/>
          <w:position w:val="-1"/>
          <w:sz w:val="24"/>
          <w:szCs w:val="24"/>
        </w:rPr>
        <w:t xml:space="preserve"> </w:t>
      </w:r>
      <w:r w:rsidRPr="00891D39">
        <w:rPr>
          <w:position w:val="-1"/>
          <w:sz w:val="24"/>
          <w:szCs w:val="24"/>
        </w:rPr>
        <w:t>0</w:t>
      </w:r>
    </w:p>
    <w:p w:rsidR="000F0FA2" w:rsidRDefault="000F0FA2" w:rsidP="000F0FA2">
      <w:pPr>
        <w:spacing w:before="33"/>
        <w:rPr>
          <w:sz w:val="24"/>
          <w:szCs w:val="24"/>
        </w:rPr>
      </w:pPr>
    </w:p>
    <w:p w:rsidR="000F0FA2" w:rsidRPr="00891D39" w:rsidRDefault="000F0FA2" w:rsidP="000F0FA2">
      <w:pPr>
        <w:spacing w:before="33"/>
        <w:rPr>
          <w:sz w:val="24"/>
          <w:szCs w:val="24"/>
        </w:rPr>
      </w:pPr>
      <w:r w:rsidRPr="00891D39">
        <w:rPr>
          <w:b/>
          <w:spacing w:val="-3"/>
          <w:sz w:val="24"/>
          <w:szCs w:val="24"/>
        </w:rPr>
        <w:t>K</w:t>
      </w:r>
      <w:r w:rsidRPr="00891D39">
        <w:rPr>
          <w:b/>
          <w:spacing w:val="1"/>
          <w:sz w:val="24"/>
          <w:szCs w:val="24"/>
        </w:rPr>
        <w:t>ri</w:t>
      </w:r>
      <w:r w:rsidRPr="00891D39">
        <w:rPr>
          <w:b/>
          <w:sz w:val="24"/>
          <w:szCs w:val="24"/>
        </w:rPr>
        <w:t>t</w:t>
      </w:r>
      <w:r w:rsidRPr="00891D39">
        <w:rPr>
          <w:b/>
          <w:spacing w:val="1"/>
          <w:sz w:val="24"/>
          <w:szCs w:val="24"/>
        </w:rPr>
        <w:t>eri</w:t>
      </w:r>
      <w:r w:rsidRPr="00891D39">
        <w:rPr>
          <w:b/>
          <w:sz w:val="24"/>
          <w:szCs w:val="24"/>
        </w:rPr>
        <w:t>a</w:t>
      </w:r>
    </w:p>
    <w:p w:rsidR="000F0FA2" w:rsidRPr="002836CC" w:rsidRDefault="000F0FA2" w:rsidP="000F0FA2">
      <w:pPr>
        <w:pStyle w:val="ListParagraph"/>
        <w:numPr>
          <w:ilvl w:val="0"/>
          <w:numId w:val="12"/>
        </w:numPr>
        <w:spacing w:before="68"/>
        <w:ind w:left="2430" w:hanging="270"/>
        <w:rPr>
          <w:sz w:val="24"/>
          <w:szCs w:val="24"/>
        </w:rPr>
      </w:pPr>
      <w:r>
        <w:rPr>
          <w:spacing w:val="-5"/>
          <w:sz w:val="24"/>
          <w:szCs w:val="24"/>
        </w:rPr>
        <w:t>Kesesuaian</w:t>
      </w:r>
      <w:r w:rsidRPr="002836CC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dan ketepatan essay</w:t>
      </w:r>
    </w:p>
    <w:p w:rsidR="000F0FA2" w:rsidRPr="002836CC" w:rsidRDefault="000F0FA2" w:rsidP="000F0FA2">
      <w:pPr>
        <w:pStyle w:val="ListParagraph"/>
        <w:numPr>
          <w:ilvl w:val="0"/>
          <w:numId w:val="12"/>
        </w:numPr>
        <w:ind w:left="2430" w:hanging="270"/>
        <w:rPr>
          <w:sz w:val="24"/>
          <w:szCs w:val="24"/>
        </w:rPr>
      </w:pPr>
      <w:r w:rsidRPr="002836CC">
        <w:rPr>
          <w:spacing w:val="-5"/>
          <w:position w:val="-1"/>
          <w:sz w:val="24"/>
          <w:szCs w:val="24"/>
        </w:rPr>
        <w:t>K</w:t>
      </w:r>
      <w:r w:rsidRPr="002836CC">
        <w:rPr>
          <w:spacing w:val="1"/>
          <w:position w:val="-1"/>
          <w:sz w:val="24"/>
          <w:szCs w:val="24"/>
        </w:rPr>
        <w:t>ece</w:t>
      </w:r>
      <w:r w:rsidRPr="002836CC">
        <w:rPr>
          <w:position w:val="-1"/>
          <w:sz w:val="24"/>
          <w:szCs w:val="24"/>
        </w:rPr>
        <w:t>p</w:t>
      </w:r>
      <w:r w:rsidRPr="002836CC">
        <w:rPr>
          <w:spacing w:val="1"/>
          <w:position w:val="-1"/>
          <w:sz w:val="24"/>
          <w:szCs w:val="24"/>
        </w:rPr>
        <w:t>ata</w:t>
      </w:r>
      <w:r w:rsidRPr="002836CC">
        <w:rPr>
          <w:position w:val="-1"/>
          <w:sz w:val="24"/>
          <w:szCs w:val="24"/>
        </w:rPr>
        <w:t xml:space="preserve">n </w:t>
      </w:r>
      <w:r w:rsidRPr="002836CC">
        <w:rPr>
          <w:spacing w:val="-1"/>
          <w:position w:val="-1"/>
          <w:sz w:val="24"/>
          <w:szCs w:val="24"/>
        </w:rPr>
        <w:t>P</w:t>
      </w:r>
      <w:r w:rsidRPr="002836CC">
        <w:rPr>
          <w:spacing w:val="1"/>
          <w:position w:val="-1"/>
          <w:sz w:val="24"/>
          <w:szCs w:val="24"/>
        </w:rPr>
        <w:t>e</w:t>
      </w:r>
      <w:r w:rsidRPr="002836CC">
        <w:rPr>
          <w:position w:val="-1"/>
          <w:sz w:val="24"/>
          <w:szCs w:val="24"/>
        </w:rPr>
        <w:t>n</w:t>
      </w:r>
      <w:r w:rsidRPr="002836CC">
        <w:rPr>
          <w:spacing w:val="-8"/>
          <w:position w:val="-1"/>
          <w:sz w:val="24"/>
          <w:szCs w:val="24"/>
        </w:rPr>
        <w:t>y</w:t>
      </w:r>
      <w:r w:rsidRPr="002836CC">
        <w:rPr>
          <w:spacing w:val="1"/>
          <w:position w:val="-1"/>
          <w:sz w:val="24"/>
          <w:szCs w:val="24"/>
        </w:rPr>
        <w:t>e</w:t>
      </w:r>
      <w:r w:rsidRPr="002836CC">
        <w:rPr>
          <w:position w:val="-1"/>
          <w:sz w:val="24"/>
          <w:szCs w:val="24"/>
        </w:rPr>
        <w:t>r</w:t>
      </w:r>
      <w:r w:rsidRPr="002836CC">
        <w:rPr>
          <w:spacing w:val="1"/>
          <w:position w:val="-1"/>
          <w:sz w:val="24"/>
          <w:szCs w:val="24"/>
        </w:rPr>
        <w:t>a</w:t>
      </w:r>
      <w:r w:rsidRPr="002836CC">
        <w:rPr>
          <w:position w:val="-1"/>
          <w:sz w:val="24"/>
          <w:szCs w:val="24"/>
        </w:rPr>
        <w:t>h</w:t>
      </w:r>
      <w:r w:rsidRPr="002836CC">
        <w:rPr>
          <w:spacing w:val="1"/>
          <w:position w:val="-1"/>
          <w:sz w:val="24"/>
          <w:szCs w:val="24"/>
        </w:rPr>
        <w:t>a</w:t>
      </w:r>
      <w:r w:rsidRPr="002836CC">
        <w:rPr>
          <w:position w:val="-1"/>
          <w:sz w:val="24"/>
          <w:szCs w:val="24"/>
        </w:rPr>
        <w:t xml:space="preserve">n </w:t>
      </w:r>
      <w:r w:rsidRPr="002836CC">
        <w:rPr>
          <w:spacing w:val="1"/>
          <w:position w:val="-1"/>
          <w:sz w:val="24"/>
          <w:szCs w:val="24"/>
        </w:rPr>
        <w:t>T</w:t>
      </w:r>
      <w:r w:rsidRPr="002836CC">
        <w:rPr>
          <w:position w:val="-1"/>
          <w:sz w:val="24"/>
          <w:szCs w:val="24"/>
        </w:rPr>
        <w:t>u</w:t>
      </w:r>
      <w:r w:rsidRPr="002836CC">
        <w:rPr>
          <w:spacing w:val="-4"/>
          <w:position w:val="-1"/>
          <w:sz w:val="24"/>
          <w:szCs w:val="24"/>
        </w:rPr>
        <w:t>g</w:t>
      </w:r>
      <w:r w:rsidRPr="002836CC">
        <w:rPr>
          <w:spacing w:val="1"/>
          <w:position w:val="-1"/>
          <w:sz w:val="24"/>
          <w:szCs w:val="24"/>
        </w:rPr>
        <w:t>a</w:t>
      </w:r>
      <w:r w:rsidRPr="002836CC">
        <w:rPr>
          <w:position w:val="-1"/>
          <w:sz w:val="24"/>
          <w:szCs w:val="24"/>
        </w:rPr>
        <w:t>s</w:t>
      </w:r>
    </w:p>
    <w:p w:rsidR="000F0FA2" w:rsidRPr="00891D39" w:rsidRDefault="000F0FA2" w:rsidP="000F0FA2">
      <w:pPr>
        <w:spacing w:line="200" w:lineRule="exact"/>
      </w:pPr>
    </w:p>
    <w:p w:rsidR="000F0FA2" w:rsidRPr="00891D39" w:rsidRDefault="000F0FA2" w:rsidP="000F0FA2">
      <w:pPr>
        <w:spacing w:line="276" w:lineRule="auto"/>
        <w:ind w:left="2160"/>
        <w:jc w:val="both"/>
      </w:pPr>
    </w:p>
    <w:p w:rsidR="000C7364" w:rsidRPr="00891D39" w:rsidRDefault="000C7364" w:rsidP="000F0FA2">
      <w:pPr>
        <w:pStyle w:val="ListParagraph"/>
        <w:numPr>
          <w:ilvl w:val="0"/>
          <w:numId w:val="16"/>
        </w:numPr>
        <w:spacing w:line="276" w:lineRule="auto"/>
        <w:jc w:val="both"/>
      </w:pPr>
    </w:p>
    <w:sectPr w:rsidR="000C7364" w:rsidRPr="00891D39" w:rsidSect="0071392F">
      <w:pgSz w:w="11920" w:h="16840"/>
      <w:pgMar w:top="1580" w:right="9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A5B" w:rsidRDefault="006F7A5B" w:rsidP="000A3248">
      <w:r>
        <w:separator/>
      </w:r>
    </w:p>
  </w:endnote>
  <w:endnote w:type="continuationSeparator" w:id="0">
    <w:p w:rsidR="006F7A5B" w:rsidRDefault="006F7A5B" w:rsidP="000A3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A5B" w:rsidRDefault="006F7A5B" w:rsidP="000A3248">
      <w:r>
        <w:separator/>
      </w:r>
    </w:p>
  </w:footnote>
  <w:footnote w:type="continuationSeparator" w:id="0">
    <w:p w:rsidR="006F7A5B" w:rsidRDefault="006F7A5B" w:rsidP="000A3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8AE"/>
    <w:multiLevelType w:val="hybridMultilevel"/>
    <w:tmpl w:val="C2E09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2D9F"/>
    <w:multiLevelType w:val="hybridMultilevel"/>
    <w:tmpl w:val="BF7EB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37516"/>
    <w:multiLevelType w:val="hybridMultilevel"/>
    <w:tmpl w:val="0C6E130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04241A5"/>
    <w:multiLevelType w:val="hybridMultilevel"/>
    <w:tmpl w:val="3006E31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5921C93"/>
    <w:multiLevelType w:val="hybridMultilevel"/>
    <w:tmpl w:val="EE8626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245139"/>
    <w:multiLevelType w:val="multilevel"/>
    <w:tmpl w:val="DDDCCDE4"/>
    <w:lvl w:ilvl="0">
      <w:start w:val="1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440"/>
        </w:tabs>
        <w:ind w:left="444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160"/>
        </w:tabs>
        <w:ind w:left="5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6600"/>
        </w:tabs>
        <w:ind w:left="660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7320"/>
        </w:tabs>
        <w:ind w:left="7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8760"/>
        </w:tabs>
        <w:ind w:left="8760" w:hanging="360"/>
      </w:pPr>
      <w:rPr>
        <w:rFonts w:hint="default"/>
      </w:rPr>
    </w:lvl>
  </w:abstractNum>
  <w:abstractNum w:abstractNumId="6" w15:restartNumberingAfterBreak="0">
    <w:nsid w:val="2E907EB3"/>
    <w:multiLevelType w:val="hybridMultilevel"/>
    <w:tmpl w:val="84EA923A"/>
    <w:lvl w:ilvl="0" w:tplc="C30E89B6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11A85"/>
    <w:multiLevelType w:val="hybridMultilevel"/>
    <w:tmpl w:val="6A580924"/>
    <w:lvl w:ilvl="0" w:tplc="6090D224">
      <w:start w:val="9"/>
      <w:numFmt w:val="bullet"/>
      <w:lvlText w:val=""/>
      <w:lvlJc w:val="left"/>
      <w:pPr>
        <w:ind w:left="5529" w:hanging="360"/>
      </w:pPr>
      <w:rPr>
        <w:rFonts w:ascii="Wingdings" w:eastAsia="Wingdings" w:hAnsi="Wingdings" w:cs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89" w:hanging="360"/>
      </w:pPr>
      <w:rPr>
        <w:rFonts w:ascii="Wingdings" w:hAnsi="Wingdings" w:hint="default"/>
      </w:rPr>
    </w:lvl>
  </w:abstractNum>
  <w:abstractNum w:abstractNumId="8" w15:restartNumberingAfterBreak="0">
    <w:nsid w:val="599503D4"/>
    <w:multiLevelType w:val="hybridMultilevel"/>
    <w:tmpl w:val="0A76AC02"/>
    <w:lvl w:ilvl="0" w:tplc="0409000F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9" w15:restartNumberingAfterBreak="0">
    <w:nsid w:val="5AB94092"/>
    <w:multiLevelType w:val="multilevel"/>
    <w:tmpl w:val="DBDABA22"/>
    <w:lvl w:ilvl="0">
      <w:start w:val="1"/>
      <w:numFmt w:val="lowerLetter"/>
      <w:lvlText w:val="%1."/>
      <w:lvlJc w:val="left"/>
      <w:pPr>
        <w:tabs>
          <w:tab w:val="num" w:pos="3000"/>
        </w:tabs>
        <w:ind w:left="3000" w:hanging="360"/>
      </w:pPr>
    </w:lvl>
    <w:lvl w:ilvl="1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4440"/>
        </w:tabs>
        <w:ind w:left="44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5160"/>
        </w:tabs>
        <w:ind w:left="51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6600"/>
        </w:tabs>
        <w:ind w:left="66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7320"/>
        </w:tabs>
        <w:ind w:left="73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8760"/>
        </w:tabs>
        <w:ind w:left="8760" w:hanging="360"/>
      </w:pPr>
    </w:lvl>
  </w:abstractNum>
  <w:abstractNum w:abstractNumId="10" w15:restartNumberingAfterBreak="0">
    <w:nsid w:val="600D2B8F"/>
    <w:multiLevelType w:val="hybridMultilevel"/>
    <w:tmpl w:val="8160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26ECC"/>
    <w:multiLevelType w:val="hybridMultilevel"/>
    <w:tmpl w:val="B2E2289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B351AE8"/>
    <w:multiLevelType w:val="multilevel"/>
    <w:tmpl w:val="9BA69D1C"/>
    <w:lvl w:ilvl="0">
      <w:start w:val="1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440"/>
        </w:tabs>
        <w:ind w:left="444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160"/>
        </w:tabs>
        <w:ind w:left="5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6600"/>
        </w:tabs>
        <w:ind w:left="660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7320"/>
        </w:tabs>
        <w:ind w:left="7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8760"/>
        </w:tabs>
        <w:ind w:left="8760" w:hanging="360"/>
      </w:pPr>
      <w:rPr>
        <w:rFonts w:hint="default"/>
      </w:rPr>
    </w:lvl>
  </w:abstractNum>
  <w:abstractNum w:abstractNumId="13" w15:restartNumberingAfterBreak="0">
    <w:nsid w:val="6BD10FE2"/>
    <w:multiLevelType w:val="multilevel"/>
    <w:tmpl w:val="069C07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4C50A42"/>
    <w:multiLevelType w:val="multilevel"/>
    <w:tmpl w:val="B628ACC8"/>
    <w:lvl w:ilvl="0">
      <w:start w:val="1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440"/>
        </w:tabs>
        <w:ind w:left="444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160"/>
        </w:tabs>
        <w:ind w:left="5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6600"/>
        </w:tabs>
        <w:ind w:left="660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7320"/>
        </w:tabs>
        <w:ind w:left="7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8760"/>
        </w:tabs>
        <w:ind w:left="8760" w:hanging="36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9"/>
    <w:lvlOverride w:ilvl="0">
      <w:lvl w:ilvl="0">
        <w:start w:val="1"/>
        <w:numFmt w:val="lowerLetter"/>
        <w:lvlText w:val="%1."/>
        <w:lvlJc w:val="left"/>
        <w:pPr>
          <w:tabs>
            <w:tab w:val="num" w:pos="3000"/>
          </w:tabs>
          <w:ind w:left="300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3720"/>
          </w:tabs>
          <w:ind w:left="3720" w:hanging="36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4440"/>
          </w:tabs>
          <w:ind w:left="444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5160"/>
          </w:tabs>
          <w:ind w:left="516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5880"/>
          </w:tabs>
          <w:ind w:left="5880" w:hanging="360"/>
        </w:pPr>
        <w:rPr>
          <w:rFonts w:hint="default"/>
        </w:rPr>
      </w:lvl>
    </w:lvlOverride>
    <w:lvlOverride w:ilvl="5">
      <w:lvl w:ilvl="5">
        <w:start w:val="1"/>
        <w:numFmt w:val="lowerLetter"/>
        <w:lvlText w:val="%6."/>
        <w:lvlJc w:val="left"/>
        <w:pPr>
          <w:tabs>
            <w:tab w:val="num" w:pos="6600"/>
          </w:tabs>
          <w:ind w:left="6600" w:hanging="360"/>
        </w:pPr>
        <w:rPr>
          <w:rFonts w:hint="default"/>
        </w:rPr>
      </w:lvl>
    </w:lvlOverride>
    <w:lvlOverride w:ilvl="6">
      <w:lvl w:ilvl="6">
        <w:start w:val="1"/>
        <w:numFmt w:val="lowerLetter"/>
        <w:lvlText w:val="%7."/>
        <w:lvlJc w:val="left"/>
        <w:pPr>
          <w:tabs>
            <w:tab w:val="num" w:pos="7320"/>
          </w:tabs>
          <w:ind w:left="73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8040"/>
          </w:tabs>
          <w:ind w:left="8040" w:hanging="360"/>
        </w:pPr>
        <w:rPr>
          <w:rFonts w:hint="default"/>
        </w:rPr>
      </w:lvl>
    </w:lvlOverride>
    <w:lvlOverride w:ilvl="8">
      <w:lvl w:ilvl="8">
        <w:start w:val="1"/>
        <w:numFmt w:val="lowerLetter"/>
        <w:lvlText w:val="%9."/>
        <w:lvlJc w:val="left"/>
        <w:pPr>
          <w:tabs>
            <w:tab w:val="num" w:pos="8760"/>
          </w:tabs>
          <w:ind w:left="8760" w:hanging="360"/>
        </w:pPr>
        <w:rPr>
          <w:rFonts w:hint="default"/>
        </w:rPr>
      </w:lvl>
    </w:lvlOverride>
  </w:num>
  <w:num w:numId="4">
    <w:abstractNumId w:val="12"/>
  </w:num>
  <w:num w:numId="5">
    <w:abstractNumId w:val="14"/>
  </w:num>
  <w:num w:numId="6">
    <w:abstractNumId w:val="5"/>
  </w:num>
  <w:num w:numId="7">
    <w:abstractNumId w:val="10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  <w:num w:numId="12">
    <w:abstractNumId w:val="6"/>
  </w:num>
  <w:num w:numId="13">
    <w:abstractNumId w:val="2"/>
  </w:num>
  <w:num w:numId="14">
    <w:abstractNumId w:val="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64"/>
    <w:rsid w:val="0000277B"/>
    <w:rsid w:val="00030A73"/>
    <w:rsid w:val="00041DA8"/>
    <w:rsid w:val="000A3248"/>
    <w:rsid w:val="000A4298"/>
    <w:rsid w:val="000C0632"/>
    <w:rsid w:val="000C46B0"/>
    <w:rsid w:val="000C7364"/>
    <w:rsid w:val="000F0FA2"/>
    <w:rsid w:val="000F4CA4"/>
    <w:rsid w:val="00127C36"/>
    <w:rsid w:val="001B09EA"/>
    <w:rsid w:val="001C1213"/>
    <w:rsid w:val="001C5883"/>
    <w:rsid w:val="001F7877"/>
    <w:rsid w:val="00204E96"/>
    <w:rsid w:val="002836CC"/>
    <w:rsid w:val="00353A8E"/>
    <w:rsid w:val="00362B52"/>
    <w:rsid w:val="00485940"/>
    <w:rsid w:val="005301AA"/>
    <w:rsid w:val="00543761"/>
    <w:rsid w:val="00562BA6"/>
    <w:rsid w:val="00634C31"/>
    <w:rsid w:val="00651B23"/>
    <w:rsid w:val="006F331E"/>
    <w:rsid w:val="006F7A5B"/>
    <w:rsid w:val="0071392F"/>
    <w:rsid w:val="00714EB3"/>
    <w:rsid w:val="0073773E"/>
    <w:rsid w:val="0077752C"/>
    <w:rsid w:val="00847406"/>
    <w:rsid w:val="00891D39"/>
    <w:rsid w:val="009B0DB0"/>
    <w:rsid w:val="00A45874"/>
    <w:rsid w:val="00A779CE"/>
    <w:rsid w:val="00B774B3"/>
    <w:rsid w:val="00C66A63"/>
    <w:rsid w:val="00DF1A15"/>
    <w:rsid w:val="00E873E0"/>
    <w:rsid w:val="00EB5401"/>
    <w:rsid w:val="00F04CD0"/>
    <w:rsid w:val="00F35DAC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E6CA"/>
  <w15:docId w15:val="{4A1A9A15-0708-4085-B3CC-64099E58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A32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248"/>
  </w:style>
  <w:style w:type="paragraph" w:styleId="Footer">
    <w:name w:val="footer"/>
    <w:basedOn w:val="Normal"/>
    <w:link w:val="FooterChar"/>
    <w:uiPriority w:val="99"/>
    <w:unhideWhenUsed/>
    <w:rsid w:val="000A32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248"/>
  </w:style>
  <w:style w:type="paragraph" w:styleId="ListParagraph">
    <w:name w:val="List Paragraph"/>
    <w:basedOn w:val="Normal"/>
    <w:uiPriority w:val="34"/>
    <w:qFormat/>
    <w:rsid w:val="00E873E0"/>
    <w:pPr>
      <w:ind w:left="720"/>
      <w:contextualSpacing/>
    </w:pPr>
  </w:style>
  <w:style w:type="table" w:styleId="TableGrid">
    <w:name w:val="Table Grid"/>
    <w:basedOn w:val="TableNormal"/>
    <w:uiPriority w:val="59"/>
    <w:rsid w:val="00204E96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7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8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PCL-B00-00</dc:creator>
  <cp:lastModifiedBy>Windows User</cp:lastModifiedBy>
  <cp:revision>5</cp:revision>
  <dcterms:created xsi:type="dcterms:W3CDTF">2021-10-04T08:42:00Z</dcterms:created>
  <dcterms:modified xsi:type="dcterms:W3CDTF">2021-10-19T08:28:00Z</dcterms:modified>
</cp:coreProperties>
</file>